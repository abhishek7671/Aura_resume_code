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C923" w14:textId="77777777" w:rsidR="00CF5A17" w:rsidRPr="00CF5A17" w:rsidRDefault="00CF5A17" w:rsidP="00CF5A17">
      <w:pPr>
        <w:pStyle w:val="Heading"/>
        <w:tabs>
          <w:tab w:val="clear" w:pos="720"/>
        </w:tabs>
        <w:ind w:left="0" w:firstLine="0"/>
        <w:jc w:val="left"/>
        <w:rPr>
          <w:rFonts w:asciiTheme="minorHAnsi" w:hAnsiTheme="minorHAnsi" w:cstheme="minorHAnsi"/>
          <w:sz w:val="22"/>
          <w:szCs w:val="22"/>
        </w:rPr>
      </w:pPr>
      <w:r w:rsidRPr="00CF5A17">
        <w:rPr>
          <w:rFonts w:asciiTheme="minorHAnsi" w:hAnsiTheme="minorHAnsi" w:cstheme="minorHAnsi"/>
          <w:sz w:val="22"/>
          <w:szCs w:val="22"/>
        </w:rPr>
        <w:t>Amar Kumar.</w:t>
      </w:r>
    </w:p>
    <w:p w14:paraId="128A27E6" w14:textId="77777777" w:rsidR="00CF5A17" w:rsidRPr="00CF5A17" w:rsidRDefault="00CF5A17" w:rsidP="00CF5A17">
      <w:pPr>
        <w:pStyle w:val="Body"/>
        <w:rPr>
          <w:rFonts w:asciiTheme="minorHAnsi" w:hAnsiTheme="minorHAnsi" w:cstheme="minorHAnsi"/>
          <w:sz w:val="22"/>
          <w:szCs w:val="22"/>
        </w:rPr>
      </w:pPr>
    </w:p>
    <w:p w14:paraId="59295069"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bCs/>
          <w:sz w:val="22"/>
          <w:szCs w:val="22"/>
        </w:rPr>
        <w:tab/>
        <w:t xml:space="preserve">                   </w:t>
      </w:r>
      <w:r w:rsidRPr="00CF5A17">
        <w:rPr>
          <w:rFonts w:asciiTheme="minorHAnsi" w:eastAsia="Calibri" w:hAnsiTheme="minorHAnsi" w:cstheme="minorHAnsi"/>
          <w:b/>
          <w:bCs/>
          <w:sz w:val="22"/>
          <w:szCs w:val="22"/>
        </w:rPr>
        <w:tab/>
        <w:t xml:space="preserve">                                                 </w:t>
      </w:r>
    </w:p>
    <w:p w14:paraId="20FEAC48" w14:textId="3823A2EE" w:rsidR="00CF5A17" w:rsidRPr="00CF5A17" w:rsidRDefault="00CF5A17" w:rsidP="00CF5A17">
      <w:pPr>
        <w:pStyle w:val="Header1"/>
        <w:tabs>
          <w:tab w:val="clear" w:pos="4320"/>
          <w:tab w:val="clear" w:pos="8640"/>
        </w:tabs>
        <w:rPr>
          <w:rFonts w:asciiTheme="minorHAnsi" w:eastAsia="Calibri" w:hAnsiTheme="minorHAnsi" w:cstheme="minorHAnsi"/>
          <w:b/>
          <w:bCs/>
          <w:sz w:val="22"/>
          <w:szCs w:val="22"/>
        </w:rPr>
      </w:pPr>
      <w:r w:rsidRPr="00CF5A17">
        <w:rPr>
          <w:rFonts w:asciiTheme="minorHAnsi" w:eastAsia="Calibri" w:hAnsiTheme="minorHAnsi" w:cstheme="minorHAnsi"/>
          <w:sz w:val="22"/>
          <w:szCs w:val="22"/>
        </w:rPr>
        <w:t xml:space="preserve">(HIVE, SQL, </w:t>
      </w:r>
      <w:proofErr w:type="spellStart"/>
      <w:r w:rsidRPr="00CF5A17">
        <w:rPr>
          <w:rFonts w:asciiTheme="minorHAnsi" w:eastAsia="Calibri" w:hAnsiTheme="minorHAnsi" w:cstheme="minorHAnsi"/>
          <w:sz w:val="22"/>
          <w:szCs w:val="22"/>
        </w:rPr>
        <w:t>python,PySpark</w:t>
      </w:r>
      <w:proofErr w:type="spellEnd"/>
      <w:r w:rsidRPr="00CF5A17">
        <w:rPr>
          <w:rFonts w:asciiTheme="minorHAnsi" w:eastAsia="Calibri" w:hAnsiTheme="minorHAnsi" w:cstheme="minorHAnsi"/>
          <w:sz w:val="22"/>
          <w:szCs w:val="22"/>
        </w:rPr>
        <w:t xml:space="preserve"> Control-M, ABINITIO, Unix, </w:t>
      </w:r>
      <w:r w:rsidRPr="00CF5A17">
        <w:rPr>
          <w:rFonts w:asciiTheme="minorHAnsi" w:hAnsiTheme="minorHAnsi" w:cstheme="minorHAnsi"/>
          <w:sz w:val="22"/>
          <w:szCs w:val="22"/>
        </w:rPr>
        <w:t>Azure DataFactory, AWS ,Azure Data Lake</w:t>
      </w:r>
      <w:r w:rsidRPr="00CF5A17">
        <w:rPr>
          <w:rFonts w:asciiTheme="minorHAnsi" w:eastAsia="Calibri" w:hAnsiTheme="minorHAnsi" w:cstheme="minorHAnsi"/>
          <w:sz w:val="22"/>
          <w:szCs w:val="22"/>
        </w:rPr>
        <w:t>)</w:t>
      </w:r>
      <w:r w:rsidRPr="00CF5A17">
        <w:rPr>
          <w:rFonts w:asciiTheme="minorHAnsi" w:eastAsia="Calibri" w:hAnsiTheme="minorHAnsi" w:cstheme="minorHAnsi"/>
          <w:b/>
          <w:bCs/>
          <w:sz w:val="22"/>
          <w:szCs w:val="22"/>
        </w:rPr>
        <w:t xml:space="preserve">         </w:t>
      </w:r>
    </w:p>
    <w:p w14:paraId="6523FB5A" w14:textId="77777777" w:rsidR="00CF5A17" w:rsidRPr="00CF5A17" w:rsidRDefault="00CF5A17" w:rsidP="00CF5A17">
      <w:pPr>
        <w:pStyle w:val="Header1"/>
        <w:tabs>
          <w:tab w:val="clear" w:pos="4320"/>
          <w:tab w:val="clear" w:pos="8640"/>
        </w:tabs>
        <w:rPr>
          <w:rFonts w:asciiTheme="minorHAnsi" w:eastAsia="Calibri" w:hAnsiTheme="minorHAnsi" w:cstheme="minorHAnsi"/>
          <w:b/>
          <w:bCs/>
          <w:position w:val="12"/>
          <w:sz w:val="22"/>
          <w:szCs w:val="22"/>
        </w:rPr>
      </w:pP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bCs/>
          <w:position w:val="12"/>
          <w:sz w:val="22"/>
          <w:szCs w:val="22"/>
        </w:rPr>
        <w:t xml:space="preserve">                                                                                                                                              </w:t>
      </w:r>
    </w:p>
    <w:p w14:paraId="306EAA8D" w14:textId="77777777" w:rsidR="00CF5A17" w:rsidRPr="00CF5A17" w:rsidRDefault="00CF5A17" w:rsidP="00CF5A17">
      <w:pPr>
        <w:pStyle w:val="SectionTitle"/>
        <w:spacing w:before="0" w:line="240" w:lineRule="auto"/>
        <w:rPr>
          <w:rFonts w:asciiTheme="minorHAnsi" w:eastAsia="Calibri" w:hAnsiTheme="minorHAnsi" w:cstheme="minorHAnsi"/>
          <w:sz w:val="22"/>
          <w:szCs w:val="22"/>
        </w:rPr>
      </w:pPr>
      <w:r w:rsidRPr="00CF5A17">
        <w:rPr>
          <w:rFonts w:asciiTheme="minorHAnsi" w:eastAsia="Calibri" w:hAnsiTheme="minorHAnsi" w:cstheme="minorHAnsi"/>
          <w:sz w:val="22"/>
          <w:szCs w:val="22"/>
        </w:rPr>
        <w:t>Professional Summary</w:t>
      </w:r>
    </w:p>
    <w:p w14:paraId="2091AA8E"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Have 3 years of IT experience.</w:t>
      </w:r>
    </w:p>
    <w:p w14:paraId="0F48E06E"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Having good knowledge on </w:t>
      </w:r>
      <w:r w:rsidRPr="00CF5A17">
        <w:rPr>
          <w:rFonts w:asciiTheme="minorHAnsi" w:eastAsia="Calibri" w:hAnsiTheme="minorHAnsi" w:cstheme="minorHAnsi"/>
          <w:b/>
          <w:sz w:val="22"/>
          <w:szCs w:val="22"/>
        </w:rPr>
        <w:t>Hive</w:t>
      </w:r>
      <w:r w:rsidRPr="00CF5A17">
        <w:rPr>
          <w:rFonts w:asciiTheme="minorHAnsi" w:eastAsia="Calibri" w:hAnsiTheme="minorHAnsi" w:cstheme="minorHAnsi"/>
          <w:sz w:val="22"/>
          <w:szCs w:val="22"/>
        </w:rPr>
        <w:t xml:space="preserve">, Data warehouse, </w:t>
      </w:r>
      <w:r w:rsidRPr="00CF5A17">
        <w:rPr>
          <w:rFonts w:asciiTheme="minorHAnsi" w:eastAsia="Calibri" w:hAnsiTheme="minorHAnsi" w:cstheme="minorHAnsi"/>
          <w:b/>
          <w:sz w:val="22"/>
          <w:szCs w:val="22"/>
        </w:rPr>
        <w:t>SQL</w:t>
      </w:r>
      <w:r w:rsidRPr="00CF5A17">
        <w:rPr>
          <w:rFonts w:asciiTheme="minorHAnsi" w:eastAsia="Calibri" w:hAnsiTheme="minorHAnsi" w:cstheme="minorHAnsi"/>
          <w:sz w:val="22"/>
          <w:szCs w:val="22"/>
        </w:rPr>
        <w:t xml:space="preserve">, , </w:t>
      </w:r>
      <w:r w:rsidRPr="00CF5A17">
        <w:rPr>
          <w:rFonts w:asciiTheme="minorHAnsi" w:eastAsia="Calibri" w:hAnsiTheme="minorHAnsi" w:cstheme="minorHAnsi"/>
          <w:b/>
          <w:sz w:val="22"/>
          <w:szCs w:val="22"/>
        </w:rPr>
        <w:t>PySpark</w:t>
      </w: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sz w:val="22"/>
          <w:szCs w:val="22"/>
        </w:rPr>
        <w:t>DataFactory</w:t>
      </w:r>
      <w:r w:rsidRPr="00CF5A17">
        <w:rPr>
          <w:rFonts w:asciiTheme="minorHAnsi" w:eastAsia="Calibri" w:hAnsiTheme="minorHAnsi" w:cstheme="minorHAnsi"/>
          <w:sz w:val="22"/>
          <w:szCs w:val="22"/>
        </w:rPr>
        <w:t xml:space="preserve"> , and Unix.</w:t>
      </w:r>
    </w:p>
    <w:p w14:paraId="79D6A370"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Having good knowledge on  tools like </w:t>
      </w:r>
      <w:r w:rsidRPr="00CF5A17">
        <w:rPr>
          <w:rFonts w:asciiTheme="minorHAnsi" w:eastAsia="Calibri" w:hAnsiTheme="minorHAnsi" w:cstheme="minorHAnsi"/>
          <w:b/>
          <w:sz w:val="22"/>
          <w:szCs w:val="22"/>
        </w:rPr>
        <w:t>HiveQL</w:t>
      </w: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sz w:val="22"/>
          <w:szCs w:val="22"/>
        </w:rPr>
        <w:t>PIG</w:t>
      </w: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sz w:val="22"/>
          <w:szCs w:val="22"/>
        </w:rPr>
        <w:t>Spark SQL</w:t>
      </w: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sz w:val="22"/>
          <w:szCs w:val="22"/>
        </w:rPr>
        <w:t>Spark RDD</w:t>
      </w:r>
      <w:r w:rsidRPr="00CF5A17">
        <w:rPr>
          <w:rFonts w:asciiTheme="minorHAnsi" w:eastAsia="Calibri" w:hAnsiTheme="minorHAnsi" w:cstheme="minorHAnsi"/>
          <w:sz w:val="22"/>
          <w:szCs w:val="22"/>
        </w:rPr>
        <w:t xml:space="preserve">, </w:t>
      </w:r>
      <w:r w:rsidRPr="00CF5A17">
        <w:rPr>
          <w:rFonts w:asciiTheme="minorHAnsi" w:eastAsia="Calibri" w:hAnsiTheme="minorHAnsi" w:cstheme="minorHAnsi"/>
          <w:b/>
          <w:sz w:val="22"/>
          <w:szCs w:val="22"/>
        </w:rPr>
        <w:t>Azure DataFactory</w:t>
      </w:r>
    </w:p>
    <w:p w14:paraId="3A490AD4"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Involve in create Hive tables, loading with data and writing Hive queries which will run internally in MapReduce way.</w:t>
      </w:r>
    </w:p>
    <w:p w14:paraId="1F314CB2"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Experience in Pyspark to transform the data as per business logics and processing facts &amp; dimensions.</w:t>
      </w:r>
    </w:p>
    <w:p w14:paraId="41580ECC"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highlight w:val="yellow"/>
        </w:rPr>
      </w:pPr>
      <w:r w:rsidRPr="00CF5A17">
        <w:rPr>
          <w:rFonts w:asciiTheme="minorHAnsi" w:eastAsia="Calibri" w:hAnsiTheme="minorHAnsi" w:cstheme="minorHAnsi"/>
          <w:sz w:val="22"/>
          <w:szCs w:val="22"/>
          <w:highlight w:val="yellow"/>
        </w:rPr>
        <w:t>Created reusable function using PySpark to reduce the code redundancy in multiple notebook</w:t>
      </w:r>
    </w:p>
    <w:p w14:paraId="6A3C828C" w14:textId="77777777" w:rsidR="00CF5A17" w:rsidRPr="00CF5A17" w:rsidRDefault="00CF5A17" w:rsidP="00CF5A1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Theme="minorHAnsi" w:eastAsia="Calibri" w:hAnsiTheme="minorHAnsi" w:cstheme="minorHAnsi"/>
          <w:sz w:val="22"/>
          <w:szCs w:val="22"/>
        </w:rPr>
      </w:pPr>
      <w:r w:rsidRPr="00CF5A17">
        <w:rPr>
          <w:rFonts w:asciiTheme="minorHAnsi" w:eastAsia="Calibri" w:hAnsiTheme="minorHAnsi" w:cstheme="minorHAnsi"/>
          <w:sz w:val="22"/>
          <w:szCs w:val="22"/>
        </w:rPr>
        <w:t>Worked on improving the performance of Pyspark code by using broadcast Join , persist and changing the shuffling and splitting the join into multiple dataframe.</w:t>
      </w:r>
    </w:p>
    <w:p w14:paraId="2E6917EA" w14:textId="77777777" w:rsidR="00CF5A17" w:rsidRPr="00CF5A17" w:rsidRDefault="00CF5A17" w:rsidP="00CF5A17">
      <w:pPr>
        <w:numPr>
          <w:ilvl w:val="0"/>
          <w:numId w:val="21"/>
        </w:numPr>
        <w:jc w:val="both"/>
        <w:rPr>
          <w:rFonts w:asciiTheme="minorHAnsi" w:eastAsia="Calibri" w:hAnsiTheme="minorHAnsi" w:cstheme="minorHAnsi"/>
          <w:color w:val="000000"/>
          <w:sz w:val="22"/>
          <w:szCs w:val="22"/>
          <w:u w:color="000000"/>
        </w:rPr>
      </w:pPr>
      <w:r w:rsidRPr="00CF5A17">
        <w:rPr>
          <w:rFonts w:asciiTheme="minorHAnsi" w:eastAsia="Calibri" w:hAnsiTheme="minorHAnsi" w:cstheme="minorHAnsi"/>
          <w:color w:val="000000"/>
          <w:sz w:val="22"/>
          <w:szCs w:val="22"/>
          <w:u w:color="000000"/>
        </w:rPr>
        <w:t>Extracting, transforming and loading data (ETL) between various Homogenous and Heterogeneous data sources using Abinitio &amp; Azure DataFactory and worked on improving ETL performance.</w:t>
      </w:r>
    </w:p>
    <w:p w14:paraId="10C74ACC" w14:textId="77777777" w:rsidR="00CF5A17" w:rsidRPr="00CF5A17" w:rsidRDefault="00CF5A17" w:rsidP="00CF5A17">
      <w:pPr>
        <w:pStyle w:val="ListParagraph"/>
        <w:numPr>
          <w:ilvl w:val="0"/>
          <w:numId w:val="22"/>
        </w:numPr>
        <w:shd w:val="clear" w:color="auto" w:fill="FFFFFF"/>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Good Knowledge on </w:t>
      </w:r>
      <w:r w:rsidRPr="00CF5A17">
        <w:rPr>
          <w:rFonts w:asciiTheme="minorHAnsi" w:eastAsia="Calibri" w:hAnsiTheme="minorHAnsi" w:cstheme="minorHAnsi"/>
          <w:b/>
          <w:sz w:val="22"/>
          <w:szCs w:val="22"/>
        </w:rPr>
        <w:t>Hadoop</w:t>
      </w:r>
      <w:r w:rsidRPr="00CF5A17">
        <w:rPr>
          <w:rFonts w:asciiTheme="minorHAnsi" w:eastAsia="Calibri" w:hAnsiTheme="minorHAnsi" w:cstheme="minorHAnsi"/>
          <w:sz w:val="22"/>
          <w:szCs w:val="22"/>
        </w:rPr>
        <w:t xml:space="preserve"> data storage system (Mapreduce).</w:t>
      </w:r>
    </w:p>
    <w:p w14:paraId="488D1EF8" w14:textId="77777777" w:rsidR="00CF5A17" w:rsidRPr="00CF5A17" w:rsidRDefault="00CF5A17" w:rsidP="00CF5A17">
      <w:pPr>
        <w:pStyle w:val="ListParagraph"/>
        <w:numPr>
          <w:ilvl w:val="0"/>
          <w:numId w:val="22"/>
        </w:numPr>
        <w:shd w:val="clear" w:color="auto" w:fill="FFFFFF"/>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Experience in </w:t>
      </w:r>
      <w:r w:rsidRPr="00CF5A17">
        <w:rPr>
          <w:rFonts w:asciiTheme="minorHAnsi" w:eastAsia="Calibri" w:hAnsiTheme="minorHAnsi" w:cstheme="minorHAnsi"/>
          <w:b/>
          <w:sz w:val="22"/>
          <w:szCs w:val="22"/>
        </w:rPr>
        <w:t>Sqoop</w:t>
      </w:r>
      <w:r w:rsidRPr="00CF5A17">
        <w:rPr>
          <w:rFonts w:asciiTheme="minorHAnsi" w:eastAsia="Calibri" w:hAnsiTheme="minorHAnsi" w:cstheme="minorHAnsi"/>
          <w:sz w:val="22"/>
          <w:szCs w:val="22"/>
        </w:rPr>
        <w:t xml:space="preserve"> for loading data into HDFS.</w:t>
      </w:r>
    </w:p>
    <w:p w14:paraId="68E9E609" w14:textId="77777777" w:rsidR="00CF5A17" w:rsidRPr="00CF5A17" w:rsidRDefault="00CF5A17" w:rsidP="00CF5A17">
      <w:pPr>
        <w:pStyle w:val="Body"/>
        <w:numPr>
          <w:ilvl w:val="0"/>
          <w:numId w:val="21"/>
        </w:numPr>
        <w:jc w:val="both"/>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Experience in </w:t>
      </w:r>
      <w:r w:rsidRPr="00CF5A17">
        <w:rPr>
          <w:rFonts w:asciiTheme="minorHAnsi" w:eastAsia="Calibri" w:hAnsiTheme="minorHAnsi" w:cstheme="minorHAnsi"/>
          <w:b/>
          <w:sz w:val="22"/>
          <w:szCs w:val="22"/>
        </w:rPr>
        <w:t>Control-M</w:t>
      </w:r>
      <w:r w:rsidRPr="00CF5A17">
        <w:rPr>
          <w:rFonts w:asciiTheme="minorHAnsi" w:eastAsia="Calibri" w:hAnsiTheme="minorHAnsi" w:cstheme="minorHAnsi"/>
          <w:sz w:val="22"/>
          <w:szCs w:val="22"/>
        </w:rPr>
        <w:t xml:space="preserve"> tool for scheduling.</w:t>
      </w:r>
    </w:p>
    <w:p w14:paraId="702ACE38" w14:textId="77777777" w:rsidR="00CF5A17" w:rsidRPr="00CF5A17" w:rsidRDefault="00CF5A17" w:rsidP="00CF5A1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Theme="minorHAnsi" w:eastAsia="Calibri" w:hAnsiTheme="minorHAnsi" w:cstheme="minorHAnsi"/>
          <w:sz w:val="22"/>
          <w:szCs w:val="22"/>
        </w:rPr>
      </w:pPr>
      <w:r w:rsidRPr="00CF5A17">
        <w:rPr>
          <w:rFonts w:asciiTheme="minorHAnsi" w:eastAsia="Calibri" w:hAnsiTheme="minorHAnsi" w:cstheme="minorHAnsi"/>
          <w:sz w:val="22"/>
          <w:szCs w:val="22"/>
        </w:rPr>
        <w:t>Created metadata driven Azure Data Factory pipeline to load data from various source by implementing Data Quality checks &amp; re-start from point of failure.</w:t>
      </w:r>
    </w:p>
    <w:p w14:paraId="35362A36" w14:textId="77777777" w:rsidR="00CF5A17" w:rsidRPr="00CF5A17" w:rsidRDefault="00CF5A17" w:rsidP="00CF5A17">
      <w:pPr>
        <w:pStyle w:val="BodyText21"/>
        <w:numPr>
          <w:ilvl w:val="0"/>
          <w:numId w:val="21"/>
        </w:numPr>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Excellent communication skills, Goal oriented and highly motivated organized team player with high aptitude for analytical, technical and </w:t>
      </w:r>
      <w:proofErr w:type="gramStart"/>
      <w:r w:rsidRPr="00CF5A17">
        <w:rPr>
          <w:rFonts w:asciiTheme="minorHAnsi" w:eastAsia="Calibri" w:hAnsiTheme="minorHAnsi" w:cstheme="minorHAnsi"/>
          <w:sz w:val="22"/>
          <w:szCs w:val="22"/>
        </w:rPr>
        <w:t>problem solving</w:t>
      </w:r>
      <w:proofErr w:type="gramEnd"/>
      <w:r w:rsidRPr="00CF5A17">
        <w:rPr>
          <w:rFonts w:asciiTheme="minorHAnsi" w:eastAsia="Calibri" w:hAnsiTheme="minorHAnsi" w:cstheme="minorHAnsi"/>
          <w:sz w:val="22"/>
          <w:szCs w:val="22"/>
        </w:rPr>
        <w:t xml:space="preserve"> skills.</w:t>
      </w:r>
    </w:p>
    <w:p w14:paraId="79FE3ACC" w14:textId="6CC84577" w:rsidR="00CF5A17" w:rsidRPr="00CF5A17" w:rsidRDefault="00CF5A17" w:rsidP="00CF5A1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Worked on </w:t>
      </w:r>
      <w:r w:rsidRPr="00CF5A17">
        <w:rPr>
          <w:rFonts w:asciiTheme="minorHAnsi" w:eastAsia="Calibri" w:hAnsiTheme="minorHAnsi" w:cstheme="minorHAnsi"/>
          <w:b/>
          <w:sz w:val="22"/>
          <w:szCs w:val="22"/>
        </w:rPr>
        <w:t>Delta lake.</w:t>
      </w:r>
    </w:p>
    <w:p w14:paraId="5A1DDC9E" w14:textId="499B15A3" w:rsidR="00CF5A17" w:rsidRPr="00CF5A17" w:rsidRDefault="00CF5A17" w:rsidP="00CF5A1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Theme="minorHAnsi" w:eastAsia="Calibri" w:hAnsiTheme="minorHAnsi" w:cstheme="minorHAnsi"/>
          <w:sz w:val="22"/>
          <w:szCs w:val="22"/>
        </w:rPr>
      </w:pPr>
      <w:r w:rsidRPr="00CF5A17">
        <w:rPr>
          <w:rFonts w:asciiTheme="minorHAnsi" w:hAnsiTheme="minorHAnsi" w:cstheme="minorHAnsi"/>
          <w:color w:val="666666"/>
          <w:sz w:val="22"/>
          <w:szCs w:val="22"/>
          <w:shd w:val="clear" w:color="auto" w:fill="FFFFFF"/>
        </w:rPr>
        <w:t xml:space="preserve">Experience building web portals using Services Oriented Architecture and web services and able to consume/create if required. Proficient with knowledge of Python, Django, </w:t>
      </w:r>
      <w:proofErr w:type="spellStart"/>
      <w:r w:rsidRPr="00CF5A17">
        <w:rPr>
          <w:rFonts w:asciiTheme="minorHAnsi" w:hAnsiTheme="minorHAnsi" w:cstheme="minorHAnsi"/>
          <w:color w:val="666666"/>
          <w:sz w:val="22"/>
          <w:szCs w:val="22"/>
          <w:shd w:val="clear" w:color="auto" w:fill="FFFFFF"/>
        </w:rPr>
        <w:t>Mysql</w:t>
      </w:r>
      <w:proofErr w:type="spellEnd"/>
      <w:r w:rsidRPr="00CF5A17">
        <w:rPr>
          <w:rFonts w:asciiTheme="minorHAnsi" w:hAnsiTheme="minorHAnsi" w:cstheme="minorHAnsi"/>
          <w:color w:val="666666"/>
          <w:sz w:val="22"/>
          <w:szCs w:val="22"/>
          <w:shd w:val="clear" w:color="auto" w:fill="FFFFFF"/>
        </w:rPr>
        <w:t xml:space="preserve">, </w:t>
      </w:r>
      <w:proofErr w:type="spellStart"/>
      <w:r w:rsidRPr="00CF5A17">
        <w:rPr>
          <w:rFonts w:asciiTheme="minorHAnsi" w:hAnsiTheme="minorHAnsi" w:cstheme="minorHAnsi"/>
          <w:color w:val="666666"/>
          <w:sz w:val="22"/>
          <w:szCs w:val="22"/>
          <w:shd w:val="clear" w:color="auto" w:fill="FFFFFF"/>
        </w:rPr>
        <w:t>Js</w:t>
      </w:r>
      <w:proofErr w:type="spellEnd"/>
      <w:r w:rsidRPr="00CF5A17">
        <w:rPr>
          <w:rFonts w:asciiTheme="minorHAnsi" w:hAnsiTheme="minorHAnsi" w:cstheme="minorHAnsi"/>
          <w:color w:val="666666"/>
          <w:sz w:val="22"/>
          <w:szCs w:val="22"/>
          <w:shd w:val="clear" w:color="auto" w:fill="FFFFFF"/>
        </w:rPr>
        <w:t xml:space="preserve">, HTML, Extensive experience in designing web sites. .Planning, design and </w:t>
      </w:r>
      <w:proofErr w:type="spellStart"/>
      <w:r w:rsidRPr="00CF5A17">
        <w:rPr>
          <w:rFonts w:asciiTheme="minorHAnsi" w:hAnsiTheme="minorHAnsi" w:cstheme="minorHAnsi"/>
          <w:color w:val="666666"/>
          <w:sz w:val="22"/>
          <w:szCs w:val="22"/>
          <w:shd w:val="clear" w:color="auto" w:fill="FFFFFF"/>
        </w:rPr>
        <w:t>implemen</w:t>
      </w:r>
      <w:proofErr w:type="spellEnd"/>
      <w:r w:rsidRPr="00CF5A17">
        <w:rPr>
          <w:rFonts w:asciiTheme="minorHAnsi" w:hAnsiTheme="minorHAnsi" w:cstheme="minorHAnsi"/>
          <w:color w:val="666666"/>
          <w:sz w:val="22"/>
          <w:szCs w:val="22"/>
          <w:shd w:val="clear" w:color="auto" w:fill="FFFFFF"/>
        </w:rPr>
        <w:t xml:space="preserve"> </w:t>
      </w:r>
      <w:proofErr w:type="spellStart"/>
      <w:r w:rsidRPr="00CF5A17">
        <w:rPr>
          <w:rFonts w:asciiTheme="minorHAnsi" w:hAnsiTheme="minorHAnsi" w:cstheme="minorHAnsi"/>
          <w:color w:val="666666"/>
          <w:sz w:val="22"/>
          <w:szCs w:val="22"/>
          <w:shd w:val="clear" w:color="auto" w:fill="FFFFFF"/>
        </w:rPr>
        <w:t>tation</w:t>
      </w:r>
      <w:proofErr w:type="spellEnd"/>
      <w:r w:rsidRPr="00CF5A17">
        <w:rPr>
          <w:rFonts w:asciiTheme="minorHAnsi" w:hAnsiTheme="minorHAnsi" w:cstheme="minorHAnsi"/>
          <w:color w:val="666666"/>
          <w:sz w:val="22"/>
          <w:szCs w:val="22"/>
          <w:shd w:val="clear" w:color="auto" w:fill="FFFFFF"/>
        </w:rPr>
        <w:t xml:space="preserve"> of complete website and Admin Panel. .Strong logical and analytical skills. .</w:t>
      </w:r>
    </w:p>
    <w:p w14:paraId="29229481" w14:textId="77777777" w:rsidR="00CF5A17" w:rsidRPr="00CF5A17" w:rsidRDefault="00CF5A17" w:rsidP="00CF5A17">
      <w:pPr>
        <w:pStyle w:val="BodyText21"/>
        <w:ind w:left="360"/>
        <w:rPr>
          <w:rFonts w:asciiTheme="minorHAnsi" w:eastAsia="Calibri" w:hAnsiTheme="minorHAnsi" w:cstheme="minorHAnsi"/>
          <w:b/>
          <w:bCs/>
          <w:sz w:val="22"/>
          <w:szCs w:val="22"/>
        </w:rPr>
      </w:pPr>
    </w:p>
    <w:tbl>
      <w:tblPr>
        <w:tblW w:w="0" w:type="auto"/>
        <w:tblInd w:w="120" w:type="dxa"/>
        <w:shd w:val="clear" w:color="auto" w:fill="CED7E7"/>
        <w:tblLayout w:type="fixed"/>
        <w:tblLook w:val="0000" w:firstRow="0" w:lastRow="0" w:firstColumn="0" w:lastColumn="0" w:noHBand="0" w:noVBand="0"/>
      </w:tblPr>
      <w:tblGrid>
        <w:gridCol w:w="1980"/>
        <w:gridCol w:w="7020"/>
      </w:tblGrid>
      <w:tr w:rsidR="00CF5A17" w:rsidRPr="00CF5A17" w14:paraId="2A42D661" w14:textId="77777777" w:rsidTr="007606AE">
        <w:trPr>
          <w:cantSplit/>
          <w:trHeight w:val="220"/>
        </w:trPr>
        <w:tc>
          <w:tcPr>
            <w:tcW w:w="198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2EA7DE06" w14:textId="77777777" w:rsidR="00CF5A17" w:rsidRPr="00CF5A17" w:rsidRDefault="00CF5A17" w:rsidP="007606AE">
            <w:pPr>
              <w:rPr>
                <w:rFonts w:asciiTheme="minorHAnsi" w:hAnsiTheme="minorHAnsi" w:cstheme="minorHAnsi"/>
                <w:sz w:val="22"/>
                <w:szCs w:val="22"/>
              </w:rPr>
            </w:pPr>
          </w:p>
        </w:tc>
        <w:tc>
          <w:tcPr>
            <w:tcW w:w="70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8FD58C1" w14:textId="77777777" w:rsidR="00CF5A17" w:rsidRPr="00CF5A17" w:rsidRDefault="00CF5A17" w:rsidP="007606AE">
            <w:pPr>
              <w:rPr>
                <w:rFonts w:asciiTheme="minorHAnsi" w:hAnsiTheme="minorHAnsi" w:cstheme="minorHAnsi"/>
                <w:sz w:val="22"/>
                <w:szCs w:val="22"/>
              </w:rPr>
            </w:pPr>
          </w:p>
        </w:tc>
      </w:tr>
    </w:tbl>
    <w:p w14:paraId="6127213A" w14:textId="77777777" w:rsidR="00CF5A17" w:rsidRPr="00CF5A17" w:rsidRDefault="00CF5A17" w:rsidP="00CF5A17">
      <w:pPr>
        <w:pStyle w:val="SectionTitle"/>
        <w:spacing w:before="0" w:line="240" w:lineRule="auto"/>
        <w:rPr>
          <w:rFonts w:asciiTheme="minorHAnsi" w:eastAsia="Calibri" w:hAnsiTheme="minorHAnsi" w:cstheme="minorHAnsi"/>
          <w:sz w:val="22"/>
          <w:szCs w:val="22"/>
        </w:rPr>
      </w:pPr>
      <w:r w:rsidRPr="00CF5A17">
        <w:rPr>
          <w:rFonts w:asciiTheme="minorHAnsi" w:eastAsia="Calibri" w:hAnsiTheme="minorHAnsi" w:cstheme="minorHAnsi"/>
          <w:sz w:val="22"/>
          <w:szCs w:val="22"/>
        </w:rPr>
        <w:t>Work Experience</w:t>
      </w:r>
    </w:p>
    <w:p w14:paraId="35328DAE" w14:textId="77777777" w:rsidR="00CF5A17" w:rsidRPr="00CF5A17" w:rsidRDefault="00CF5A17" w:rsidP="00CF5A17">
      <w:pPr>
        <w:pStyle w:val="Body"/>
        <w:widowControl w:val="0"/>
        <w:jc w:val="both"/>
        <w:rPr>
          <w:rFonts w:asciiTheme="minorHAnsi" w:eastAsia="Calibri" w:hAnsiTheme="minorHAnsi" w:cstheme="minorHAnsi"/>
          <w:sz w:val="22"/>
          <w:szCs w:val="22"/>
        </w:rPr>
      </w:pPr>
      <w:r w:rsidRPr="00CF5A17">
        <w:rPr>
          <w:rFonts w:asciiTheme="minorHAnsi" w:eastAsia="Calibri" w:hAnsiTheme="minorHAnsi" w:cstheme="minorHAnsi"/>
          <w:sz w:val="22"/>
          <w:szCs w:val="22"/>
          <w:highlight w:val="yellow"/>
        </w:rPr>
        <w:t xml:space="preserve">Associate Data Engineer                                  </w:t>
      </w:r>
      <w:r w:rsidRPr="00CF5A17">
        <w:rPr>
          <w:rFonts w:asciiTheme="minorHAnsi" w:eastAsia="Calibri" w:hAnsiTheme="minorHAnsi" w:cstheme="minorHAnsi"/>
          <w:sz w:val="22"/>
          <w:szCs w:val="22"/>
          <w:highlight w:val="yellow"/>
        </w:rPr>
        <w:tab/>
      </w:r>
      <w:r w:rsidRPr="00CF5A17">
        <w:rPr>
          <w:rFonts w:asciiTheme="minorHAnsi" w:eastAsia="Calibri" w:hAnsiTheme="minorHAnsi" w:cstheme="minorHAnsi"/>
          <w:sz w:val="22"/>
          <w:szCs w:val="22"/>
          <w:highlight w:val="yellow"/>
        </w:rPr>
        <w:tab/>
      </w:r>
      <w:r w:rsidRPr="00CF5A17">
        <w:rPr>
          <w:rFonts w:asciiTheme="minorHAnsi" w:eastAsia="Calibri" w:hAnsiTheme="minorHAnsi" w:cstheme="minorHAnsi"/>
          <w:sz w:val="22"/>
          <w:szCs w:val="22"/>
          <w:highlight w:val="yellow"/>
        </w:rPr>
        <w:tab/>
      </w:r>
      <w:r w:rsidRPr="00CF5A17">
        <w:rPr>
          <w:rFonts w:asciiTheme="minorHAnsi" w:eastAsia="Calibri" w:hAnsiTheme="minorHAnsi" w:cstheme="minorHAnsi"/>
          <w:sz w:val="22"/>
          <w:szCs w:val="22"/>
          <w:highlight w:val="yellow"/>
        </w:rPr>
        <w:tab/>
      </w:r>
      <w:r w:rsidRPr="00CF5A17">
        <w:rPr>
          <w:rFonts w:asciiTheme="minorHAnsi" w:eastAsia="Calibri" w:hAnsiTheme="minorHAnsi" w:cstheme="minorHAnsi"/>
          <w:sz w:val="22"/>
          <w:szCs w:val="22"/>
          <w:highlight w:val="yellow"/>
        </w:rPr>
        <w:tab/>
        <w:t xml:space="preserve">                                  April 2020</w:t>
      </w:r>
      <w:r w:rsidRPr="00CF5A17">
        <w:rPr>
          <w:rFonts w:asciiTheme="minorHAnsi" w:eastAsia="Calibri" w:hAnsiTheme="minorHAnsi" w:cstheme="minorHAnsi"/>
          <w:sz w:val="22"/>
          <w:szCs w:val="22"/>
          <w:highlight w:val="yellow"/>
          <w:lang w:val="de-DE"/>
        </w:rPr>
        <w:t>-Present</w:t>
      </w:r>
    </w:p>
    <w:p w14:paraId="6F721D5B" w14:textId="77777777" w:rsidR="00CF5A17" w:rsidRPr="00CF5A17" w:rsidRDefault="00CF5A17" w:rsidP="00CF5A17">
      <w:pPr>
        <w:pStyle w:val="SectionTitle"/>
        <w:tabs>
          <w:tab w:val="right" w:pos="10170"/>
        </w:tabs>
        <w:spacing w:before="0" w:line="240" w:lineRule="auto"/>
        <w:rPr>
          <w:rFonts w:asciiTheme="minorHAnsi" w:eastAsia="Calibri" w:hAnsiTheme="minorHAnsi" w:cstheme="minorHAnsi"/>
          <w:sz w:val="22"/>
          <w:szCs w:val="22"/>
        </w:rPr>
      </w:pPr>
      <w:r w:rsidRPr="00CF5A17">
        <w:rPr>
          <w:rFonts w:asciiTheme="minorHAnsi" w:eastAsia="Calibri" w:hAnsiTheme="minorHAnsi" w:cstheme="minorHAnsi"/>
          <w:sz w:val="22"/>
          <w:szCs w:val="22"/>
        </w:rPr>
        <w:t>Project Profile</w:t>
      </w:r>
      <w:r w:rsidRPr="00CF5A17">
        <w:rPr>
          <w:rFonts w:asciiTheme="minorHAnsi" w:eastAsia="Calibri" w:hAnsiTheme="minorHAnsi" w:cstheme="minorHAnsi"/>
          <w:sz w:val="22"/>
          <w:szCs w:val="22"/>
        </w:rPr>
        <w:tab/>
      </w:r>
    </w:p>
    <w:p w14:paraId="07DD2166" w14:textId="77777777" w:rsidR="00CF5A17" w:rsidRPr="00CF5A17" w:rsidRDefault="00CF5A17" w:rsidP="00CF5A17">
      <w:pPr>
        <w:pStyle w:val="Heading71"/>
        <w:tabs>
          <w:tab w:val="clear" w:pos="5040"/>
        </w:tabs>
        <w:ind w:left="0" w:firstLine="0"/>
        <w:rPr>
          <w:rFonts w:asciiTheme="minorHAnsi" w:eastAsia="Calibri" w:hAnsiTheme="minorHAnsi" w:cstheme="minorHAnsi"/>
          <w:sz w:val="22"/>
          <w:szCs w:val="22"/>
        </w:rPr>
      </w:pPr>
      <w:r w:rsidRPr="00CF5A17">
        <w:rPr>
          <w:rFonts w:asciiTheme="minorHAnsi" w:eastAsia="Calibri" w:hAnsiTheme="minorHAnsi" w:cstheme="minorHAnsi"/>
          <w:sz w:val="22"/>
          <w:szCs w:val="22"/>
        </w:rPr>
        <w:t>Project</w:t>
      </w:r>
      <w:r w:rsidRPr="00CF5A17">
        <w:rPr>
          <w:rFonts w:asciiTheme="minorHAnsi" w:eastAsia="Calibri" w:hAnsiTheme="minorHAnsi" w:cstheme="minorHAnsi"/>
          <w:b w:val="0"/>
          <w:bCs w:val="0"/>
          <w:sz w:val="22"/>
          <w:szCs w:val="22"/>
        </w:rPr>
        <w:t xml:space="preserve">: </w:t>
      </w:r>
      <w:r w:rsidRPr="00CF5A17">
        <w:rPr>
          <w:rFonts w:asciiTheme="minorHAnsi" w:hAnsiTheme="minorHAnsi" w:cstheme="minorHAnsi"/>
          <w:sz w:val="22"/>
          <w:szCs w:val="22"/>
        </w:rPr>
        <w:t>Modern Data Platform</w:t>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p>
    <w:p w14:paraId="49570AEA"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Working Company: Futurense Technologies</w:t>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p>
    <w:p w14:paraId="2B4A8A13" w14:textId="77777777" w:rsidR="00CF5A17" w:rsidRPr="00CF5A17" w:rsidRDefault="00CF5A17" w:rsidP="00CF5A17">
      <w:pPr>
        <w:pStyle w:val="Body"/>
        <w:rPr>
          <w:rFonts w:asciiTheme="minorHAnsi" w:hAnsiTheme="minorHAnsi" w:cstheme="minorHAnsi"/>
          <w:sz w:val="22"/>
          <w:szCs w:val="22"/>
        </w:rPr>
      </w:pPr>
      <w:r w:rsidRPr="00CF5A17">
        <w:rPr>
          <w:rFonts w:asciiTheme="minorHAnsi" w:eastAsia="Calibri" w:hAnsiTheme="minorHAnsi" w:cstheme="minorHAnsi"/>
          <w:b/>
          <w:bCs/>
          <w:sz w:val="22"/>
          <w:szCs w:val="22"/>
        </w:rPr>
        <w:t>Client: The Smartcube</w:t>
      </w:r>
    </w:p>
    <w:p w14:paraId="659FD749" w14:textId="78CCAB6F" w:rsidR="00CF5A17" w:rsidRPr="00CF5A17" w:rsidRDefault="00CF5A17" w:rsidP="00CF5A17">
      <w:pPr>
        <w:pStyle w:val="Body"/>
        <w:rPr>
          <w:rFonts w:asciiTheme="minorHAnsi" w:hAnsiTheme="minorHAnsi" w:cstheme="minorHAnsi"/>
          <w:sz w:val="22"/>
          <w:szCs w:val="22"/>
        </w:rPr>
      </w:pPr>
      <w:r w:rsidRPr="00CF5A17">
        <w:rPr>
          <w:rFonts w:asciiTheme="minorHAnsi" w:hAnsiTheme="minorHAnsi" w:cstheme="minorHAnsi"/>
          <w:noProof/>
          <w:sz w:val="22"/>
          <w:szCs w:val="22"/>
        </w:rPr>
        <mc:AlternateContent>
          <mc:Choice Requires="wps">
            <w:drawing>
              <wp:inline distT="0" distB="0" distL="0" distR="0" wp14:anchorId="524024B1" wp14:editId="4BD9ACF2">
                <wp:extent cx="5943600" cy="19050"/>
                <wp:effectExtent l="0" t="1905" r="0" b="0"/>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59D14421" id="Rectangle 10"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p>
    <w:p w14:paraId="40130A4C" w14:textId="77777777" w:rsidR="00CF5A17" w:rsidRPr="00CF5A17" w:rsidRDefault="00CF5A17" w:rsidP="00CF5A17">
      <w:pPr>
        <w:pStyle w:val="Body"/>
        <w:rPr>
          <w:rFonts w:asciiTheme="minorHAnsi" w:hAnsiTheme="minorHAnsi" w:cstheme="minorHAnsi"/>
          <w:sz w:val="22"/>
          <w:szCs w:val="22"/>
        </w:rPr>
      </w:pPr>
    </w:p>
    <w:p w14:paraId="357EEC56"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Understand data requirements from the business for the sources to onboard and to discuss on the logics to implement for getting the desired metrics.</w:t>
      </w:r>
    </w:p>
    <w:p w14:paraId="613D7A34"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Created reusable function using PySpark to reduce the code redundancy in multiple notebook</w:t>
      </w:r>
    </w:p>
    <w:p w14:paraId="0E860A5D"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lastRenderedPageBreak/>
        <w:t>Worked on improving the performance of Pyspark code by using broadcast Join , persist and changing the shuffling and splitting the join into multiple dataframe</w:t>
      </w:r>
    </w:p>
    <w:p w14:paraId="474853B9"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Created metadata driven Azure Data Factory pipeline to load data from various source by implementing Data Quality checks &amp; re-start from point of failure.</w:t>
      </w:r>
    </w:p>
    <w:p w14:paraId="3CC0B40D"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Mounted ADLS in Azure Data bricks and created Notebook using PySpark to clean the data and apply business logic.</w:t>
      </w:r>
    </w:p>
    <w:p w14:paraId="47C83A61"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Created reusable function to handle basic operations like duplicate check, creation of default value for Dimension &amp; Facts etc.</w:t>
      </w:r>
    </w:p>
    <w:p w14:paraId="6774650A"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Used ADF for running Azure Databricks notebook by creating dependency with all the stage </w:t>
      </w:r>
      <w:proofErr w:type="gramStart"/>
      <w:r w:rsidRPr="00CF5A17">
        <w:rPr>
          <w:rFonts w:asciiTheme="minorHAnsi" w:eastAsia="Calibri" w:hAnsiTheme="minorHAnsi" w:cstheme="minorHAnsi"/>
          <w:sz w:val="22"/>
          <w:szCs w:val="22"/>
        </w:rPr>
        <w:t>load</w:t>
      </w:r>
      <w:proofErr w:type="gramEnd"/>
      <w:r w:rsidRPr="00CF5A17">
        <w:rPr>
          <w:rFonts w:asciiTheme="minorHAnsi" w:eastAsia="Calibri" w:hAnsiTheme="minorHAnsi" w:cstheme="minorHAnsi"/>
          <w:sz w:val="22"/>
          <w:szCs w:val="22"/>
        </w:rPr>
        <w:t>.</w:t>
      </w:r>
    </w:p>
    <w:p w14:paraId="77552D9C"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Moved final facts and dimension into Azure Data Warehouse for downstream to consume.</w:t>
      </w:r>
    </w:p>
    <w:p w14:paraId="19C3B8FA" w14:textId="77777777" w:rsidR="00CF5A17" w:rsidRPr="00CF5A17" w:rsidRDefault="00CF5A17" w:rsidP="00CF5A17">
      <w:pPr>
        <w:pStyle w:val="Body"/>
        <w:numPr>
          <w:ilvl w:val="0"/>
          <w:numId w:val="27"/>
        </w:numPr>
        <w:rPr>
          <w:rFonts w:asciiTheme="minorHAnsi" w:eastAsia="Calibri" w:hAnsiTheme="minorHAnsi" w:cstheme="minorHAnsi"/>
          <w:sz w:val="22"/>
          <w:szCs w:val="22"/>
        </w:rPr>
      </w:pPr>
      <w:r w:rsidRPr="00CF5A17">
        <w:rPr>
          <w:rFonts w:asciiTheme="minorHAnsi" w:eastAsia="Calibri" w:hAnsiTheme="minorHAnsi" w:cstheme="minorHAnsi"/>
          <w:sz w:val="22"/>
          <w:szCs w:val="22"/>
        </w:rPr>
        <w:t>Environment: SQL Server 2016, Azure Data Factory (V1/v2), Azure DataBricks, Azure DataLake, Azure DataWarehouse</w:t>
      </w:r>
    </w:p>
    <w:p w14:paraId="049C19AD" w14:textId="77777777" w:rsidR="00CF5A17" w:rsidRPr="00CF5A17" w:rsidRDefault="00CF5A17" w:rsidP="00CF5A17">
      <w:pPr>
        <w:pStyle w:val="Body"/>
        <w:ind w:left="720"/>
        <w:rPr>
          <w:rFonts w:asciiTheme="minorHAnsi" w:eastAsia="Calibri" w:hAnsiTheme="minorHAnsi" w:cstheme="minorHAnsi"/>
          <w:sz w:val="22"/>
          <w:szCs w:val="22"/>
        </w:rPr>
      </w:pPr>
    </w:p>
    <w:p w14:paraId="7391C6EE" w14:textId="77777777" w:rsidR="00CF5A17" w:rsidRPr="00CF5A17" w:rsidRDefault="00CF5A17" w:rsidP="00CF5A17">
      <w:pPr>
        <w:pStyle w:val="Body"/>
        <w:rPr>
          <w:rFonts w:asciiTheme="minorHAnsi" w:hAnsiTheme="minorHAnsi" w:cstheme="minorHAnsi"/>
          <w:sz w:val="22"/>
          <w:szCs w:val="22"/>
        </w:rPr>
      </w:pPr>
    </w:p>
    <w:p w14:paraId="3A89846F" w14:textId="77777777" w:rsidR="00CF5A17" w:rsidRPr="00CF5A17" w:rsidRDefault="00CF5A17" w:rsidP="00CF5A17">
      <w:pPr>
        <w:pStyle w:val="Heading71"/>
        <w:tabs>
          <w:tab w:val="clear" w:pos="5040"/>
        </w:tabs>
        <w:ind w:left="0" w:firstLine="0"/>
        <w:rPr>
          <w:rFonts w:asciiTheme="minorHAnsi" w:eastAsia="Calibri" w:hAnsiTheme="minorHAnsi" w:cstheme="minorHAnsi"/>
          <w:sz w:val="22"/>
          <w:szCs w:val="22"/>
        </w:rPr>
      </w:pPr>
      <w:r w:rsidRPr="00CF5A17">
        <w:rPr>
          <w:rFonts w:asciiTheme="minorHAnsi" w:eastAsia="Calibri" w:hAnsiTheme="minorHAnsi" w:cstheme="minorHAnsi"/>
          <w:sz w:val="22"/>
          <w:szCs w:val="22"/>
        </w:rPr>
        <w:t>Project</w:t>
      </w:r>
      <w:r w:rsidRPr="00CF5A17">
        <w:rPr>
          <w:rFonts w:asciiTheme="minorHAnsi" w:eastAsia="Calibri" w:hAnsiTheme="minorHAnsi" w:cstheme="minorHAnsi"/>
          <w:b w:val="0"/>
          <w:bCs w:val="0"/>
          <w:sz w:val="22"/>
          <w:szCs w:val="22"/>
        </w:rPr>
        <w:t>: TA_Associates</w:t>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p>
    <w:p w14:paraId="48AA666C"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Working Company: Futurense Technologies</w:t>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p>
    <w:p w14:paraId="4C281DBE"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Client: The Smartcube</w:t>
      </w:r>
    </w:p>
    <w:p w14:paraId="3A09DA11" w14:textId="46A31514"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hAnsiTheme="minorHAnsi" w:cstheme="minorHAnsi"/>
          <w:noProof/>
          <w:sz w:val="22"/>
          <w:szCs w:val="22"/>
        </w:rPr>
        <mc:AlternateContent>
          <mc:Choice Requires="wps">
            <w:drawing>
              <wp:inline distT="0" distB="0" distL="0" distR="0" wp14:anchorId="01CC6ADA" wp14:editId="2D2D870F">
                <wp:extent cx="5943600" cy="19050"/>
                <wp:effectExtent l="0" t="0" r="0" b="444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08B7BF89" id="Rectangle 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p>
    <w:p w14:paraId="26FF8210" w14:textId="77777777" w:rsidR="00CF5A17" w:rsidRPr="00CF5A17" w:rsidRDefault="00CF5A17" w:rsidP="00CF5A17">
      <w:pPr>
        <w:pStyle w:val="Body"/>
        <w:rPr>
          <w:rFonts w:asciiTheme="minorHAnsi" w:eastAsia="Calibri" w:hAnsiTheme="minorHAnsi" w:cstheme="minorHAnsi"/>
          <w:sz w:val="22"/>
          <w:szCs w:val="22"/>
        </w:rPr>
      </w:pPr>
      <w:r w:rsidRPr="00CF5A17">
        <w:rPr>
          <w:rFonts w:asciiTheme="minorHAnsi" w:eastAsia="Calibri" w:hAnsiTheme="minorHAnsi" w:cstheme="minorHAnsi"/>
          <w:b/>
          <w:bCs/>
          <w:sz w:val="22"/>
          <w:szCs w:val="22"/>
        </w:rPr>
        <w:t xml:space="preserve">Description: </w:t>
      </w:r>
      <w:r w:rsidRPr="00CF5A17">
        <w:rPr>
          <w:rFonts w:asciiTheme="minorHAnsi" w:eastAsia="Calibri" w:hAnsiTheme="minorHAnsi" w:cstheme="minorHAnsi"/>
          <w:sz w:val="22"/>
          <w:szCs w:val="22"/>
        </w:rPr>
        <w:t xml:space="preserve">TA_ Associates  platform for portfolio company. Porfolio is a collection finance investment like stocks, bonds, commodities and cash and cash equivalents including close-end fund. They </w:t>
      </w:r>
      <w:proofErr w:type="gramStart"/>
      <w:r w:rsidRPr="00CF5A17">
        <w:rPr>
          <w:rFonts w:asciiTheme="minorHAnsi" w:eastAsia="Calibri" w:hAnsiTheme="minorHAnsi" w:cstheme="minorHAnsi"/>
          <w:sz w:val="22"/>
          <w:szCs w:val="22"/>
        </w:rPr>
        <w:t>comes</w:t>
      </w:r>
      <w:proofErr w:type="gramEnd"/>
      <w:r w:rsidRPr="00CF5A17">
        <w:rPr>
          <w:rFonts w:asciiTheme="minorHAnsi" w:eastAsia="Calibri" w:hAnsiTheme="minorHAnsi" w:cstheme="minorHAnsi"/>
          <w:sz w:val="22"/>
          <w:szCs w:val="22"/>
        </w:rPr>
        <w:t xml:space="preserve"> and upload </w:t>
      </w:r>
      <w:proofErr w:type="gramStart"/>
      <w:r w:rsidRPr="00CF5A17">
        <w:rPr>
          <w:rFonts w:asciiTheme="minorHAnsi" w:eastAsia="Calibri" w:hAnsiTheme="minorHAnsi" w:cstheme="minorHAnsi"/>
          <w:sz w:val="22"/>
          <w:szCs w:val="22"/>
        </w:rPr>
        <w:t>file</w:t>
      </w:r>
      <w:proofErr w:type="gramEnd"/>
      <w:r w:rsidRPr="00CF5A17">
        <w:rPr>
          <w:rFonts w:asciiTheme="minorHAnsi" w:eastAsia="Calibri" w:hAnsiTheme="minorHAnsi" w:cstheme="minorHAnsi"/>
          <w:sz w:val="22"/>
          <w:szCs w:val="22"/>
        </w:rPr>
        <w:t xml:space="preserve"> for quarterly and yearly basis.</w:t>
      </w:r>
    </w:p>
    <w:p w14:paraId="332D6905" w14:textId="77777777" w:rsidR="00CF5A17" w:rsidRPr="00CF5A17" w:rsidRDefault="00CF5A17" w:rsidP="00CF5A17">
      <w:pPr>
        <w:pStyle w:val="BodyText31"/>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Responsibilities:</w:t>
      </w:r>
    </w:p>
    <w:p w14:paraId="7022AA0C"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Understand data requirements from the business for new sources and for the existing sources analyzed legacy system.</w:t>
      </w:r>
    </w:p>
    <w:p w14:paraId="7CE28844"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Writing APi’s</w:t>
      </w:r>
    </w:p>
    <w:p w14:paraId="199286ED"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Creating Schema’s for database </w:t>
      </w:r>
    </w:p>
    <w:p w14:paraId="254EED11" w14:textId="77777777" w:rsidR="00CF5A17" w:rsidRPr="00CF5A17" w:rsidRDefault="00CF5A17" w:rsidP="00CF5A17">
      <w:pPr>
        <w:pStyle w:val="ListParagraph"/>
        <w:numPr>
          <w:ilvl w:val="0"/>
          <w:numId w:val="24"/>
        </w:numPr>
        <w:rPr>
          <w:rFonts w:asciiTheme="minorHAnsi" w:eastAsia="Calibri" w:hAnsiTheme="minorHAnsi" w:cstheme="minorHAnsi"/>
          <w:sz w:val="22"/>
          <w:szCs w:val="22"/>
          <w:highlight w:val="yellow"/>
        </w:rPr>
      </w:pPr>
      <w:r w:rsidRPr="00CF5A17">
        <w:rPr>
          <w:rFonts w:asciiTheme="minorHAnsi" w:eastAsia="Calibri" w:hAnsiTheme="minorHAnsi" w:cstheme="minorHAnsi"/>
          <w:sz w:val="22"/>
          <w:szCs w:val="22"/>
          <w:highlight w:val="yellow"/>
        </w:rPr>
        <w:t>Upload file on AWS S3</w:t>
      </w:r>
    </w:p>
    <w:p w14:paraId="5FE97D24" w14:textId="77777777" w:rsidR="00CF5A17" w:rsidRPr="00CF5A17" w:rsidRDefault="00CF5A17" w:rsidP="00CF5A17">
      <w:pPr>
        <w:pStyle w:val="ListParagraph"/>
        <w:numPr>
          <w:ilvl w:val="0"/>
          <w:numId w:val="24"/>
        </w:numPr>
        <w:rPr>
          <w:rFonts w:asciiTheme="minorHAnsi" w:eastAsia="Calibri" w:hAnsiTheme="minorHAnsi" w:cstheme="minorHAnsi"/>
          <w:sz w:val="22"/>
          <w:szCs w:val="22"/>
          <w:highlight w:val="yellow"/>
        </w:rPr>
      </w:pPr>
      <w:r w:rsidRPr="00CF5A17">
        <w:rPr>
          <w:rFonts w:asciiTheme="minorHAnsi" w:eastAsia="Calibri" w:hAnsiTheme="minorHAnsi" w:cstheme="minorHAnsi"/>
          <w:sz w:val="22"/>
          <w:szCs w:val="22"/>
          <w:highlight w:val="yellow"/>
        </w:rPr>
        <w:t>Storing data on AWS RDS</w:t>
      </w:r>
    </w:p>
    <w:p w14:paraId="1B72B15C" w14:textId="77777777" w:rsidR="00CF5A17" w:rsidRPr="00CF5A17" w:rsidRDefault="00CF5A17" w:rsidP="00CF5A17">
      <w:pPr>
        <w:pStyle w:val="ListParagraph"/>
        <w:rPr>
          <w:rFonts w:asciiTheme="minorHAnsi" w:eastAsia="Calibri" w:hAnsiTheme="minorHAnsi" w:cstheme="minorHAnsi"/>
          <w:sz w:val="22"/>
          <w:szCs w:val="22"/>
        </w:rPr>
      </w:pPr>
    </w:p>
    <w:p w14:paraId="1A0AE3C0" w14:textId="77777777" w:rsidR="00CF5A17" w:rsidRPr="00CF5A17" w:rsidRDefault="00CF5A17" w:rsidP="00CF5A17">
      <w:pPr>
        <w:pStyle w:val="ListParagraph"/>
        <w:rPr>
          <w:rFonts w:asciiTheme="minorHAnsi" w:eastAsia="Calibri" w:hAnsiTheme="minorHAnsi" w:cstheme="minorHAnsi"/>
          <w:sz w:val="22"/>
          <w:szCs w:val="22"/>
        </w:rPr>
      </w:pPr>
    </w:p>
    <w:p w14:paraId="2ED0019C" w14:textId="77777777" w:rsidR="00CF5A17" w:rsidRPr="00CF5A17" w:rsidRDefault="00CF5A17" w:rsidP="00CF5A17">
      <w:pPr>
        <w:pStyle w:val="ListParagraph"/>
        <w:rPr>
          <w:rFonts w:asciiTheme="minorHAnsi" w:eastAsia="Calibri" w:hAnsiTheme="minorHAnsi" w:cstheme="minorHAnsi"/>
          <w:sz w:val="22"/>
          <w:szCs w:val="22"/>
        </w:rPr>
      </w:pPr>
    </w:p>
    <w:p w14:paraId="7CDA94BC" w14:textId="77777777" w:rsidR="00CF5A17" w:rsidRPr="00CF5A17" w:rsidRDefault="00CF5A17" w:rsidP="00CF5A17">
      <w:pPr>
        <w:pStyle w:val="Heading71"/>
        <w:tabs>
          <w:tab w:val="clear" w:pos="5040"/>
        </w:tabs>
        <w:ind w:left="0" w:firstLine="0"/>
        <w:rPr>
          <w:rFonts w:asciiTheme="minorHAnsi" w:eastAsia="Calibri" w:hAnsiTheme="minorHAnsi" w:cstheme="minorHAnsi"/>
          <w:sz w:val="22"/>
          <w:szCs w:val="22"/>
        </w:rPr>
      </w:pPr>
      <w:r w:rsidRPr="00CF5A17">
        <w:rPr>
          <w:rFonts w:asciiTheme="minorHAnsi" w:eastAsia="Calibri" w:hAnsiTheme="minorHAnsi" w:cstheme="minorHAnsi"/>
          <w:sz w:val="22"/>
          <w:szCs w:val="22"/>
        </w:rPr>
        <w:t>Project</w:t>
      </w:r>
      <w:r w:rsidRPr="00CF5A17">
        <w:rPr>
          <w:rFonts w:asciiTheme="minorHAnsi" w:eastAsia="Calibri" w:hAnsiTheme="minorHAnsi" w:cstheme="minorHAnsi"/>
          <w:b w:val="0"/>
          <w:bCs w:val="0"/>
          <w:sz w:val="22"/>
          <w:szCs w:val="22"/>
        </w:rPr>
        <w:t>: Biocine</w:t>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p>
    <w:p w14:paraId="6888F30B"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 xml:space="preserve">Working Company: Oodles Technologies </w:t>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p>
    <w:p w14:paraId="68E0EBD9"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Client: Biocine</w:t>
      </w:r>
    </w:p>
    <w:p w14:paraId="17C4D188" w14:textId="4C19529E"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hAnsiTheme="minorHAnsi" w:cstheme="minorHAnsi"/>
          <w:noProof/>
          <w:sz w:val="22"/>
          <w:szCs w:val="22"/>
        </w:rPr>
        <mc:AlternateContent>
          <mc:Choice Requires="wps">
            <w:drawing>
              <wp:inline distT="0" distB="0" distL="0" distR="0" wp14:anchorId="1A2BEACA" wp14:editId="7BC4E886">
                <wp:extent cx="5943600" cy="19050"/>
                <wp:effectExtent l="0" t="0" r="0" b="254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1C6993E5" id="Rectangle 8"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p>
    <w:p w14:paraId="74A6FEE2" w14:textId="77777777" w:rsidR="00CF5A17" w:rsidRPr="00CF5A17" w:rsidRDefault="00CF5A17" w:rsidP="00CF5A17">
      <w:pPr>
        <w:pStyle w:val="Body"/>
        <w:rPr>
          <w:rFonts w:asciiTheme="minorHAnsi" w:eastAsia="Calibri" w:hAnsiTheme="minorHAnsi" w:cstheme="minorHAnsi"/>
          <w:sz w:val="22"/>
          <w:szCs w:val="22"/>
        </w:rPr>
      </w:pPr>
      <w:r w:rsidRPr="00CF5A17">
        <w:rPr>
          <w:rFonts w:asciiTheme="minorHAnsi" w:eastAsia="Calibri" w:hAnsiTheme="minorHAnsi" w:cstheme="minorHAnsi"/>
          <w:b/>
          <w:bCs/>
          <w:sz w:val="22"/>
          <w:szCs w:val="22"/>
        </w:rPr>
        <w:t xml:space="preserve">Description: </w:t>
      </w:r>
      <w:r w:rsidRPr="00CF5A17">
        <w:rPr>
          <w:rFonts w:asciiTheme="minorHAnsi" w:eastAsia="Calibri" w:hAnsiTheme="minorHAnsi" w:cstheme="minorHAnsi"/>
          <w:sz w:val="22"/>
          <w:szCs w:val="22"/>
        </w:rPr>
        <w:t xml:space="preserve">Biocine Entertainment was established as a partnership firm in 2017. It </w:t>
      </w:r>
      <w:proofErr w:type="gramStart"/>
      <w:r w:rsidRPr="00CF5A17">
        <w:rPr>
          <w:rFonts w:asciiTheme="minorHAnsi" w:eastAsia="Calibri" w:hAnsiTheme="minorHAnsi" w:cstheme="minorHAnsi"/>
          <w:sz w:val="22"/>
          <w:szCs w:val="22"/>
        </w:rPr>
        <w:t>provide</w:t>
      </w:r>
      <w:proofErr w:type="gramEnd"/>
      <w:r w:rsidRPr="00CF5A17">
        <w:rPr>
          <w:rFonts w:asciiTheme="minorHAnsi" w:eastAsia="Calibri" w:hAnsiTheme="minorHAnsi" w:cstheme="minorHAnsi"/>
          <w:sz w:val="22"/>
          <w:szCs w:val="22"/>
        </w:rPr>
        <w:t xml:space="preserve"> entertainment based mobile and web application </w:t>
      </w:r>
      <w:proofErr w:type="gramStart"/>
      <w:r w:rsidRPr="00CF5A17">
        <w:rPr>
          <w:rFonts w:asciiTheme="minorHAnsi" w:eastAsia="Calibri" w:hAnsiTheme="minorHAnsi" w:cstheme="minorHAnsi"/>
          <w:sz w:val="22"/>
          <w:szCs w:val="22"/>
        </w:rPr>
        <w:t>service</w:t>
      </w:r>
      <w:proofErr w:type="gramEnd"/>
      <w:r w:rsidRPr="00CF5A17">
        <w:rPr>
          <w:rFonts w:asciiTheme="minorHAnsi" w:eastAsia="Calibri" w:hAnsiTheme="minorHAnsi" w:cstheme="minorHAnsi"/>
          <w:sz w:val="22"/>
          <w:szCs w:val="22"/>
        </w:rPr>
        <w:t>.</w:t>
      </w:r>
    </w:p>
    <w:p w14:paraId="458D11F2" w14:textId="77777777" w:rsidR="00CF5A17" w:rsidRPr="00CF5A17" w:rsidRDefault="00CF5A17" w:rsidP="00CF5A17">
      <w:pPr>
        <w:pStyle w:val="BodyText31"/>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Responsibilities:</w:t>
      </w:r>
    </w:p>
    <w:p w14:paraId="4FF655D8"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Understand data requirements from the business for new sources and for the existing sources analyzed legacy system.</w:t>
      </w:r>
    </w:p>
    <w:p w14:paraId="38480CA5"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Creating some module and design.</w:t>
      </w:r>
    </w:p>
    <w:p w14:paraId="3F19F33A"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Perform testing</w:t>
      </w:r>
    </w:p>
    <w:p w14:paraId="6194D761" w14:textId="77777777" w:rsidR="00CF5A17" w:rsidRPr="00CF5A17" w:rsidRDefault="00CF5A17" w:rsidP="00CF5A17">
      <w:pPr>
        <w:pStyle w:val="ListParagraph"/>
        <w:rPr>
          <w:rFonts w:asciiTheme="minorHAnsi" w:eastAsia="Calibri" w:hAnsiTheme="minorHAnsi" w:cstheme="minorHAnsi"/>
          <w:sz w:val="22"/>
          <w:szCs w:val="22"/>
        </w:rPr>
      </w:pPr>
    </w:p>
    <w:p w14:paraId="26177FE1" w14:textId="77777777" w:rsidR="00CF5A17" w:rsidRPr="00CF5A17" w:rsidRDefault="00CF5A17" w:rsidP="00CF5A17">
      <w:pPr>
        <w:pStyle w:val="ListParagraph"/>
        <w:rPr>
          <w:rFonts w:asciiTheme="minorHAnsi" w:eastAsia="Calibri" w:hAnsiTheme="minorHAnsi" w:cstheme="minorHAnsi"/>
          <w:sz w:val="22"/>
          <w:szCs w:val="22"/>
        </w:rPr>
      </w:pPr>
    </w:p>
    <w:p w14:paraId="6E9193D5" w14:textId="77777777" w:rsidR="00CF5A17" w:rsidRPr="00CF5A17" w:rsidRDefault="00CF5A17" w:rsidP="00CF5A17">
      <w:pPr>
        <w:pStyle w:val="ListParagraph"/>
        <w:rPr>
          <w:rFonts w:asciiTheme="minorHAnsi" w:eastAsia="Calibri" w:hAnsiTheme="minorHAnsi" w:cstheme="minorHAnsi"/>
          <w:sz w:val="22"/>
          <w:szCs w:val="22"/>
        </w:rPr>
      </w:pPr>
    </w:p>
    <w:p w14:paraId="61E13BF3" w14:textId="77777777" w:rsidR="00CF5A17" w:rsidRPr="00CF5A17" w:rsidRDefault="00CF5A17" w:rsidP="00CF5A17">
      <w:pPr>
        <w:pStyle w:val="Heading71"/>
        <w:tabs>
          <w:tab w:val="clear" w:pos="5040"/>
        </w:tabs>
        <w:ind w:left="0" w:firstLine="0"/>
        <w:rPr>
          <w:rFonts w:asciiTheme="minorHAnsi" w:eastAsia="Calibri" w:hAnsiTheme="minorHAnsi" w:cstheme="minorHAnsi"/>
          <w:sz w:val="22"/>
          <w:szCs w:val="22"/>
        </w:rPr>
      </w:pPr>
      <w:r w:rsidRPr="00CF5A17">
        <w:rPr>
          <w:rFonts w:asciiTheme="minorHAnsi" w:eastAsia="Calibri" w:hAnsiTheme="minorHAnsi" w:cstheme="minorHAnsi"/>
          <w:sz w:val="22"/>
          <w:szCs w:val="22"/>
        </w:rPr>
        <w:t>Project</w:t>
      </w:r>
      <w:r w:rsidRPr="00CF5A17">
        <w:rPr>
          <w:rFonts w:asciiTheme="minorHAnsi" w:eastAsia="Calibri" w:hAnsiTheme="minorHAnsi" w:cstheme="minorHAnsi"/>
          <w:b w:val="0"/>
          <w:bCs w:val="0"/>
          <w:sz w:val="22"/>
          <w:szCs w:val="22"/>
        </w:rPr>
        <w:t>: Planetshare</w:t>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r w:rsidRPr="00CF5A17">
        <w:rPr>
          <w:rFonts w:asciiTheme="minorHAnsi" w:eastAsia="Calibri" w:hAnsiTheme="minorHAnsi" w:cstheme="minorHAnsi"/>
          <w:sz w:val="22"/>
          <w:szCs w:val="22"/>
        </w:rPr>
        <w:tab/>
      </w:r>
    </w:p>
    <w:p w14:paraId="18C5D6EF"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Working Company: Planetcast Media Service Pvt Ltd.</w:t>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r w:rsidRPr="00CF5A17">
        <w:rPr>
          <w:rFonts w:asciiTheme="minorHAnsi" w:eastAsia="Calibri" w:hAnsiTheme="minorHAnsi" w:cstheme="minorHAnsi"/>
          <w:b/>
          <w:bCs/>
          <w:sz w:val="22"/>
          <w:szCs w:val="22"/>
        </w:rPr>
        <w:tab/>
      </w:r>
    </w:p>
    <w:p w14:paraId="78D359C0" w14:textId="77777777"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Client: Planetcast</w:t>
      </w:r>
    </w:p>
    <w:p w14:paraId="5F270D2A" w14:textId="1ACDD531" w:rsidR="00CF5A17" w:rsidRPr="00CF5A17" w:rsidRDefault="00CF5A17" w:rsidP="00CF5A17">
      <w:pPr>
        <w:pStyle w:val="Body"/>
        <w:rPr>
          <w:rFonts w:asciiTheme="minorHAnsi" w:eastAsia="Calibri" w:hAnsiTheme="minorHAnsi" w:cstheme="minorHAnsi"/>
          <w:b/>
          <w:bCs/>
          <w:sz w:val="22"/>
          <w:szCs w:val="22"/>
        </w:rPr>
      </w:pPr>
      <w:r w:rsidRPr="00CF5A17">
        <w:rPr>
          <w:rFonts w:asciiTheme="minorHAnsi" w:hAnsiTheme="minorHAnsi" w:cstheme="minorHAnsi"/>
          <w:noProof/>
          <w:sz w:val="22"/>
          <w:szCs w:val="22"/>
        </w:rPr>
        <mc:AlternateContent>
          <mc:Choice Requires="wps">
            <w:drawing>
              <wp:inline distT="0" distB="0" distL="0" distR="0" wp14:anchorId="21DB06B4" wp14:editId="62B37CF6">
                <wp:extent cx="5943600" cy="19050"/>
                <wp:effectExtent l="0" t="0" r="0" b="254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2FD49B64" id="Rectangle 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p>
    <w:p w14:paraId="7830EC2E" w14:textId="77777777" w:rsidR="00CF5A17" w:rsidRPr="00CF5A17" w:rsidRDefault="00CF5A17" w:rsidP="00CF5A17">
      <w:pPr>
        <w:pStyle w:val="Body"/>
        <w:rPr>
          <w:rFonts w:asciiTheme="minorHAnsi" w:eastAsia="Calibri" w:hAnsiTheme="minorHAnsi" w:cstheme="minorHAnsi"/>
          <w:sz w:val="22"/>
          <w:szCs w:val="22"/>
        </w:rPr>
      </w:pPr>
      <w:r w:rsidRPr="00CF5A17">
        <w:rPr>
          <w:rFonts w:asciiTheme="minorHAnsi" w:eastAsia="Calibri" w:hAnsiTheme="minorHAnsi" w:cstheme="minorHAnsi"/>
          <w:b/>
          <w:bCs/>
          <w:sz w:val="22"/>
          <w:szCs w:val="22"/>
        </w:rPr>
        <w:t xml:space="preserve">Description: </w:t>
      </w:r>
      <w:r w:rsidRPr="00CF5A17">
        <w:rPr>
          <w:rFonts w:asciiTheme="minorHAnsi" w:eastAsia="Calibri" w:hAnsiTheme="minorHAnsi" w:cstheme="minorHAnsi"/>
          <w:sz w:val="22"/>
          <w:szCs w:val="22"/>
        </w:rPr>
        <w:t xml:space="preserve">Planetcast platform integrate different products and services under one unique platform to foster profitability for your business. With our platform, you can connect with buyer, seller and vendor(service provider) from all over the world to monetize your content and services. This system </w:t>
      </w:r>
      <w:proofErr w:type="gramStart"/>
      <w:r w:rsidRPr="00CF5A17">
        <w:rPr>
          <w:rFonts w:asciiTheme="minorHAnsi" w:eastAsia="Calibri" w:hAnsiTheme="minorHAnsi" w:cstheme="minorHAnsi"/>
          <w:sz w:val="22"/>
          <w:szCs w:val="22"/>
        </w:rPr>
        <w:t>provide</w:t>
      </w:r>
      <w:proofErr w:type="gramEnd"/>
      <w:r w:rsidRPr="00CF5A17">
        <w:rPr>
          <w:rFonts w:asciiTheme="minorHAnsi" w:eastAsia="Calibri" w:hAnsiTheme="minorHAnsi" w:cstheme="minorHAnsi"/>
          <w:sz w:val="22"/>
          <w:szCs w:val="22"/>
        </w:rPr>
        <w:t xml:space="preserve"> </w:t>
      </w:r>
      <w:proofErr w:type="gramStart"/>
      <w:r w:rsidRPr="00CF5A17">
        <w:rPr>
          <w:rFonts w:asciiTheme="minorHAnsi" w:eastAsia="Calibri" w:hAnsiTheme="minorHAnsi" w:cstheme="minorHAnsi"/>
          <w:sz w:val="22"/>
          <w:szCs w:val="22"/>
        </w:rPr>
        <w:t>servicing</w:t>
      </w:r>
      <w:proofErr w:type="gramEnd"/>
      <w:r w:rsidRPr="00CF5A17">
        <w:rPr>
          <w:rFonts w:asciiTheme="minorHAnsi" w:eastAsia="Calibri" w:hAnsiTheme="minorHAnsi" w:cstheme="minorHAnsi"/>
          <w:sz w:val="22"/>
          <w:szCs w:val="22"/>
        </w:rPr>
        <w:t xml:space="preserve"> like dubbing, transcoding etc.</w:t>
      </w:r>
    </w:p>
    <w:p w14:paraId="07E19E72" w14:textId="77777777" w:rsidR="00CF5A17" w:rsidRPr="00CF5A17" w:rsidRDefault="00CF5A17" w:rsidP="00CF5A17">
      <w:pPr>
        <w:pStyle w:val="BodyText31"/>
        <w:rPr>
          <w:rFonts w:asciiTheme="minorHAnsi" w:eastAsia="Calibri" w:hAnsiTheme="minorHAnsi" w:cstheme="minorHAnsi"/>
          <w:b/>
          <w:bCs/>
          <w:sz w:val="22"/>
          <w:szCs w:val="22"/>
        </w:rPr>
      </w:pPr>
      <w:r w:rsidRPr="00CF5A17">
        <w:rPr>
          <w:rFonts w:asciiTheme="minorHAnsi" w:eastAsia="Calibri" w:hAnsiTheme="minorHAnsi" w:cstheme="minorHAnsi"/>
          <w:b/>
          <w:bCs/>
          <w:sz w:val="22"/>
          <w:szCs w:val="22"/>
        </w:rPr>
        <w:t>Responsibilities:</w:t>
      </w:r>
    </w:p>
    <w:p w14:paraId="75882718"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Understand data requirements from the business for new sources and for the existing sources analyzed legacy system.</w:t>
      </w:r>
    </w:p>
    <w:p w14:paraId="0350BFF4"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Writing API’s </w:t>
      </w:r>
    </w:p>
    <w:p w14:paraId="4BE0AD69" w14:textId="77777777" w:rsidR="00CF5A17" w:rsidRPr="00CF5A17" w:rsidRDefault="00CF5A17" w:rsidP="00CF5A17">
      <w:pPr>
        <w:pStyle w:val="ListParagraph"/>
        <w:numPr>
          <w:ilvl w:val="0"/>
          <w:numId w:val="24"/>
        </w:numPr>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Creating </w:t>
      </w:r>
      <w:proofErr w:type="gramStart"/>
      <w:r w:rsidRPr="00CF5A17">
        <w:rPr>
          <w:rFonts w:asciiTheme="minorHAnsi" w:eastAsia="Calibri" w:hAnsiTheme="minorHAnsi" w:cstheme="minorHAnsi"/>
          <w:sz w:val="22"/>
          <w:szCs w:val="22"/>
        </w:rPr>
        <w:t>schema’s</w:t>
      </w:r>
      <w:proofErr w:type="gramEnd"/>
      <w:r w:rsidRPr="00CF5A17">
        <w:rPr>
          <w:rFonts w:asciiTheme="minorHAnsi" w:eastAsia="Calibri" w:hAnsiTheme="minorHAnsi" w:cstheme="minorHAnsi"/>
          <w:sz w:val="22"/>
          <w:szCs w:val="22"/>
        </w:rPr>
        <w:t xml:space="preserve"> for database</w:t>
      </w:r>
    </w:p>
    <w:p w14:paraId="056970B7" w14:textId="77777777" w:rsidR="00CF5A17" w:rsidRPr="00CF5A17" w:rsidRDefault="00CF5A17" w:rsidP="00CF5A17">
      <w:pPr>
        <w:pStyle w:val="ListParagraph"/>
        <w:rPr>
          <w:rFonts w:asciiTheme="minorHAnsi" w:eastAsia="Calibri" w:hAnsiTheme="minorHAnsi" w:cstheme="minorHAnsi"/>
          <w:sz w:val="22"/>
          <w:szCs w:val="22"/>
        </w:rPr>
      </w:pPr>
    </w:p>
    <w:p w14:paraId="3915BF3F" w14:textId="77777777" w:rsidR="00CF5A17" w:rsidRPr="00CF5A17" w:rsidRDefault="00CF5A17" w:rsidP="00CF5A17">
      <w:pPr>
        <w:pStyle w:val="ListParagraph"/>
        <w:ind w:left="0"/>
        <w:rPr>
          <w:rFonts w:asciiTheme="minorHAnsi" w:eastAsia="Calibri" w:hAnsiTheme="minorHAnsi" w:cstheme="minorHAnsi"/>
          <w:sz w:val="22"/>
          <w:szCs w:val="22"/>
        </w:rPr>
      </w:pPr>
    </w:p>
    <w:p w14:paraId="1256B885" w14:textId="77777777" w:rsidR="00CF5A17" w:rsidRPr="00CF5A17" w:rsidRDefault="00CF5A17" w:rsidP="00CF5A17">
      <w:pPr>
        <w:pStyle w:val="Heading71"/>
        <w:tabs>
          <w:tab w:val="clear" w:pos="5040"/>
        </w:tabs>
        <w:rPr>
          <w:rFonts w:asciiTheme="minorHAnsi" w:hAnsiTheme="minorHAnsi" w:cstheme="minorHAnsi"/>
          <w:sz w:val="22"/>
          <w:szCs w:val="22"/>
        </w:rPr>
      </w:pPr>
    </w:p>
    <w:p w14:paraId="23F1779F" w14:textId="77777777" w:rsidR="00CF5A17" w:rsidRPr="00CF5A17" w:rsidRDefault="00CF5A17" w:rsidP="00CF5A17">
      <w:pPr>
        <w:pStyle w:val="SectionTitle"/>
        <w:spacing w:before="0" w:line="240" w:lineRule="auto"/>
        <w:rPr>
          <w:rFonts w:asciiTheme="minorHAnsi" w:eastAsia="Calibri" w:hAnsiTheme="minorHAnsi" w:cstheme="minorHAnsi"/>
          <w:sz w:val="22"/>
          <w:szCs w:val="22"/>
        </w:rPr>
      </w:pPr>
      <w:r w:rsidRPr="00CF5A17">
        <w:rPr>
          <w:rFonts w:asciiTheme="minorHAnsi" w:eastAsia="Calibri" w:hAnsiTheme="minorHAnsi" w:cstheme="minorHAnsi"/>
          <w:sz w:val="22"/>
          <w:szCs w:val="22"/>
        </w:rPr>
        <w:t>Trainings</w:t>
      </w:r>
    </w:p>
    <w:p w14:paraId="0186D62C" w14:textId="77777777" w:rsidR="00CF5A17" w:rsidRPr="00CF5A17" w:rsidRDefault="00CF5A17" w:rsidP="00CF5A17">
      <w:pPr>
        <w:pStyle w:val="Body"/>
        <w:numPr>
          <w:ilvl w:val="0"/>
          <w:numId w:val="26"/>
        </w:numPr>
        <w:rPr>
          <w:rFonts w:asciiTheme="minorHAnsi" w:eastAsia="Calibri" w:hAnsiTheme="minorHAnsi" w:cstheme="minorHAnsi"/>
          <w:sz w:val="22"/>
          <w:szCs w:val="22"/>
        </w:rPr>
      </w:pPr>
      <w:r w:rsidRPr="00CF5A17">
        <w:rPr>
          <w:rFonts w:asciiTheme="minorHAnsi" w:eastAsia="Calibri" w:hAnsiTheme="minorHAnsi" w:cstheme="minorHAnsi"/>
          <w:sz w:val="22"/>
          <w:szCs w:val="22"/>
        </w:rPr>
        <w:t>Futurense Training in</w:t>
      </w:r>
      <w:r w:rsidRPr="00CF5A17">
        <w:rPr>
          <w:rFonts w:asciiTheme="minorHAnsi" w:eastAsia="Calibri" w:hAnsiTheme="minorHAnsi" w:cstheme="minorHAnsi"/>
          <w:b/>
          <w:bCs/>
          <w:sz w:val="22"/>
          <w:szCs w:val="22"/>
        </w:rPr>
        <w:t xml:space="preserve"> Big Data</w:t>
      </w:r>
      <w:r w:rsidRPr="00CF5A17">
        <w:rPr>
          <w:rFonts w:asciiTheme="minorHAnsi" w:eastAsia="Calibri" w:hAnsiTheme="minorHAnsi" w:cstheme="minorHAnsi"/>
          <w:sz w:val="22"/>
          <w:szCs w:val="22"/>
        </w:rPr>
        <w:t xml:space="preserve"> stream attended for 45 Days</w:t>
      </w:r>
    </w:p>
    <w:p w14:paraId="2CD30D6F" w14:textId="40FB4EB8" w:rsidR="00CF5A17" w:rsidRPr="00CF5A17" w:rsidRDefault="00CF5A17" w:rsidP="00CF5A17">
      <w:pPr>
        <w:pStyle w:val="Body"/>
        <w:rPr>
          <w:rFonts w:asciiTheme="minorHAnsi" w:eastAsia="Calibri" w:hAnsiTheme="minorHAnsi" w:cstheme="minorHAnsi"/>
          <w:sz w:val="22"/>
          <w:szCs w:val="22"/>
        </w:rPr>
      </w:pPr>
      <w:r w:rsidRPr="00CF5A17">
        <w:rPr>
          <w:rFonts w:asciiTheme="minorHAnsi" w:hAnsiTheme="minorHAnsi" w:cstheme="minorHAnsi"/>
          <w:noProof/>
          <w:sz w:val="22"/>
          <w:szCs w:val="22"/>
        </w:rPr>
        <mc:AlternateContent>
          <mc:Choice Requires="wps">
            <w:drawing>
              <wp:inline distT="0" distB="0" distL="0" distR="0" wp14:anchorId="6A9CDE29" wp14:editId="6B47EA7B">
                <wp:extent cx="5943600" cy="19050"/>
                <wp:effectExtent l="0" t="4445"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10B6EEA4" id="Rectangle 6"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p>
    <w:p w14:paraId="37B71EB0" w14:textId="77777777" w:rsidR="00CF5A17" w:rsidRPr="00CF5A17" w:rsidRDefault="00CF5A17" w:rsidP="00CF5A17">
      <w:pPr>
        <w:pStyle w:val="Body"/>
        <w:rPr>
          <w:rFonts w:asciiTheme="minorHAnsi" w:eastAsia="Calibri" w:hAnsiTheme="minorHAnsi" w:cstheme="minorHAnsi"/>
          <w:sz w:val="22"/>
          <w:szCs w:val="22"/>
        </w:rPr>
      </w:pPr>
    </w:p>
    <w:p w14:paraId="0721103C" w14:textId="77777777" w:rsidR="00CF5A17" w:rsidRPr="00CF5A17" w:rsidRDefault="00CF5A17" w:rsidP="00CF5A17">
      <w:pPr>
        <w:pStyle w:val="Body"/>
        <w:rPr>
          <w:rFonts w:asciiTheme="minorHAnsi" w:eastAsia="Calibri" w:hAnsiTheme="minorHAnsi" w:cstheme="minorHAnsi"/>
          <w:sz w:val="22"/>
          <w:szCs w:val="22"/>
        </w:rPr>
      </w:pPr>
    </w:p>
    <w:p w14:paraId="1A7871C4" w14:textId="77777777" w:rsidR="00CF5A17" w:rsidRPr="00CF5A17" w:rsidRDefault="00CF5A17" w:rsidP="00CF5A17">
      <w:pPr>
        <w:pStyle w:val="Body"/>
        <w:rPr>
          <w:rFonts w:asciiTheme="minorHAnsi" w:eastAsia="Calibri" w:hAnsiTheme="minorHAnsi" w:cstheme="minorHAnsi"/>
          <w:sz w:val="22"/>
          <w:szCs w:val="22"/>
        </w:rPr>
      </w:pPr>
    </w:p>
    <w:p w14:paraId="19B126E0" w14:textId="77777777" w:rsidR="00CF5A17" w:rsidRPr="00CF5A17" w:rsidRDefault="00CF5A17" w:rsidP="00CF5A17">
      <w:pPr>
        <w:pStyle w:val="SectionTitle"/>
        <w:spacing w:before="0" w:line="240" w:lineRule="auto"/>
        <w:rPr>
          <w:rFonts w:asciiTheme="minorHAnsi" w:eastAsia="Calibri" w:hAnsiTheme="minorHAnsi" w:cstheme="minorHAnsi"/>
          <w:sz w:val="22"/>
          <w:szCs w:val="22"/>
        </w:rPr>
      </w:pPr>
      <w:r w:rsidRPr="00CF5A17">
        <w:rPr>
          <w:rFonts w:asciiTheme="minorHAnsi" w:eastAsia="Calibri" w:hAnsiTheme="minorHAnsi" w:cstheme="minorHAnsi"/>
          <w:sz w:val="22"/>
          <w:szCs w:val="22"/>
        </w:rPr>
        <w:t xml:space="preserve">   Education</w:t>
      </w:r>
    </w:p>
    <w:p w14:paraId="3C2D1B78" w14:textId="77777777" w:rsidR="00CF5A17" w:rsidRPr="00CF5A17" w:rsidRDefault="00CF5A17" w:rsidP="00CF5A17">
      <w:pPr>
        <w:pStyle w:val="Body"/>
        <w:rPr>
          <w:rFonts w:asciiTheme="minorHAnsi" w:hAnsiTheme="minorHAnsi" w:cstheme="minorHAnsi"/>
          <w:sz w:val="22"/>
          <w:szCs w:val="22"/>
        </w:rPr>
      </w:pPr>
    </w:p>
    <w:p w14:paraId="4F0CA942" w14:textId="3897E9EC" w:rsidR="00CF5A17" w:rsidRPr="00CF5A17" w:rsidRDefault="00CF5A17" w:rsidP="00CF5A17">
      <w:pPr>
        <w:pBdr>
          <w:top w:val="single" w:sz="1" w:space="0" w:color="FFFFFF"/>
        </w:pBdr>
        <w:spacing w:after="200"/>
        <w:rPr>
          <w:rFonts w:asciiTheme="minorHAnsi" w:eastAsia="Calibri" w:hAnsiTheme="minorHAnsi" w:cstheme="minorHAnsi"/>
          <w:sz w:val="22"/>
          <w:szCs w:val="22"/>
        </w:rPr>
      </w:pPr>
      <w:r w:rsidRPr="00CF5A17">
        <w:rPr>
          <w:rFonts w:asciiTheme="minorHAnsi" w:hAnsiTheme="minorHAnsi" w:cstheme="minorHAnsi"/>
          <w:noProof/>
          <w:sz w:val="22"/>
          <w:szCs w:val="22"/>
        </w:rPr>
        <mc:AlternateContent>
          <mc:Choice Requires="wps">
            <w:drawing>
              <wp:inline distT="0" distB="0" distL="0" distR="0" wp14:anchorId="6E4E7E5D" wp14:editId="36F5D395">
                <wp:extent cx="5943600" cy="19050"/>
                <wp:effectExtent l="0" t="0" r="0" b="127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prstGeom prst="rect">
                          <a:avLst/>
                        </a:prstGeom>
                        <a:solidFill>
                          <a:srgbClr val="ACA899"/>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7085BD1A" id="Rectangle 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" fillcolor="#aca899" stroked="f" strokeweight="1pt">
                <v:stroke miterlimit="4"/>
                <v:path arrowok="t"/>
                <w10:anchorlock/>
              </v:rect>
            </w:pict>
          </mc:Fallback>
        </mc:AlternateContent>
      </w:r>
      <w:r w:rsidRPr="00CF5A17">
        <w:rPr>
          <w:rFonts w:asciiTheme="minorHAnsi" w:hAnsiTheme="minorHAnsi" w:cstheme="minorHAnsi"/>
          <w:noProof/>
          <w:sz w:val="22"/>
          <w:szCs w:val="22"/>
        </w:rPr>
        <w:drawing>
          <wp:anchor distT="0" distB="0" distL="114300" distR="114300" simplePos="0" relativeHeight="251659264" behindDoc="0" locked="0" layoutInCell="1" allowOverlap="1" wp14:anchorId="5452BADB" wp14:editId="2C3BE9A1">
            <wp:simplePos x="0" y="0"/>
            <wp:positionH relativeFrom="column">
              <wp:posOffset>0</wp:posOffset>
            </wp:positionH>
            <wp:positionV relativeFrom="paragraph">
              <wp:posOffset>0</wp:posOffset>
            </wp:positionV>
            <wp:extent cx="127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213B1799" w14:textId="77777777" w:rsidR="00D3448E" w:rsidRPr="00CF5A17" w:rsidRDefault="00D3448E" w:rsidP="00CF5A17">
      <w:pPr>
        <w:jc w:val="both"/>
        <w:rPr>
          <w:rFonts w:asciiTheme="minorHAnsi" w:hAnsiTheme="minorHAnsi" w:cstheme="minorHAnsi"/>
          <w:b/>
          <w:bCs/>
          <w:color w:val="000000"/>
          <w:sz w:val="22"/>
          <w:szCs w:val="22"/>
          <w:u w:val="single"/>
        </w:rPr>
      </w:pPr>
    </w:p>
    <w:sectPr w:rsidR="00D3448E" w:rsidRPr="00CF5A17" w:rsidSect="00EF5150">
      <w:headerReference w:type="default" r:id="rId12"/>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6040" w14:textId="77777777" w:rsidR="00796AEE" w:rsidRDefault="00796AEE">
      <w:r>
        <w:separator/>
      </w:r>
    </w:p>
  </w:endnote>
  <w:endnote w:type="continuationSeparator" w:id="0">
    <w:p w14:paraId="16C7A3C4" w14:textId="77777777" w:rsidR="00796AEE" w:rsidRDefault="0079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40902020509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719F" w14:textId="77777777" w:rsidR="00796AEE" w:rsidRDefault="00796AEE">
      <w:r>
        <w:separator/>
      </w:r>
    </w:p>
  </w:footnote>
  <w:footnote w:type="continuationSeparator" w:id="0">
    <w:p w14:paraId="0AAF4B35" w14:textId="77777777" w:rsidR="00796AEE" w:rsidRDefault="00796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6029" w14:textId="6AC854D1" w:rsidR="00A0611B" w:rsidRPr="00A0611B" w:rsidRDefault="000D32AE" w:rsidP="00A0611B">
    <w:pPr>
      <w:pStyle w:val="Name"/>
      <w:rPr>
        <w:i/>
        <w:sz w:val="16"/>
        <w:szCs w:val="16"/>
      </w:rPr>
    </w:pPr>
    <w:r>
      <w:rPr>
        <w:noProof/>
        <w:lang w:eastAsia="en-GB"/>
      </w:rPr>
      <w:drawing>
        <wp:inline distT="0" distB="0" distL="0" distR="0" wp14:anchorId="6B7C7230" wp14:editId="679B0B6B">
          <wp:extent cx="1057275" cy="649837"/>
          <wp:effectExtent l="0" t="0" r="0" b="0"/>
          <wp:docPr id="2" name="Picture 2" descr="signature_189561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ignature_1895610873"/>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59391" cy="651137"/>
                  </a:xfrm>
                  <a:prstGeom prst="rect">
                    <a:avLst/>
                  </a:prstGeom>
                  <a:noFill/>
                  <a:ln>
                    <a:noFill/>
                  </a:ln>
                </pic:spPr>
              </pic:pic>
            </a:graphicData>
          </a:graphic>
        </wp:inline>
      </w:drawing>
    </w:r>
  </w:p>
  <w:p w14:paraId="16A6D3B9"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styleLink w:val="ImportedStyle1"/>
    <w:lvl w:ilvl="0" w:tplc="FFFFFFFF">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0000002"/>
    <w:multiLevelType w:val="hybridMultilevel"/>
    <w:tmpl w:val="894EE875"/>
    <w:numStyleLink w:val="ImportedStyle2"/>
  </w:abstractNum>
  <w:abstractNum w:abstractNumId="2" w15:restartNumberingAfterBreak="0">
    <w:nsid w:val="00000003"/>
    <w:multiLevelType w:val="hybridMultilevel"/>
    <w:tmpl w:val="894EE875"/>
    <w:styleLink w:val="ImportedStyle2"/>
    <w:lvl w:ilvl="0" w:tplc="FFFFFFFF">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tabs>
          <w:tab w:val="left" w:pos="720"/>
          <w:tab w:val="num" w:pos="1080"/>
        </w:tabs>
        <w:ind w:left="10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num" w:pos="1800"/>
        </w:tabs>
        <w:ind w:left="180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num" w:pos="2520"/>
        </w:tabs>
        <w:ind w:left="25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tabs>
          <w:tab w:val="left" w:pos="720"/>
          <w:tab w:val="num" w:pos="3240"/>
        </w:tabs>
        <w:ind w:left="32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num" w:pos="3960"/>
        </w:tabs>
        <w:ind w:left="396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num" w:pos="4680"/>
        </w:tabs>
        <w:ind w:left="46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tabs>
          <w:tab w:val="left" w:pos="720"/>
          <w:tab w:val="num" w:pos="5400"/>
        </w:tabs>
        <w:ind w:left="540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num" w:pos="6120"/>
        </w:tabs>
        <w:ind w:left="61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894EE877"/>
    <w:numStyleLink w:val="ImportedStyle3"/>
  </w:abstractNum>
  <w:abstractNum w:abstractNumId="4" w15:restartNumberingAfterBreak="0">
    <w:nsid w:val="00000005"/>
    <w:multiLevelType w:val="hybridMultilevel"/>
    <w:tmpl w:val="894EE877"/>
    <w:styleLink w:val="ImportedStyle3"/>
    <w:lvl w:ilvl="0" w:tplc="FFFFFFFF">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2094748"/>
    <w:multiLevelType w:val="multilevel"/>
    <w:tmpl w:val="91C01D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5C21EA"/>
    <w:multiLevelType w:val="hybridMultilevel"/>
    <w:tmpl w:val="74FEA0E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805A41"/>
    <w:multiLevelType w:val="hybridMultilevel"/>
    <w:tmpl w:val="391C55EA"/>
    <w:lvl w:ilvl="0" w:tplc="BB927728">
      <w:start w:val="1"/>
      <w:numFmt w:val="bullet"/>
      <w:lvlText w:val=""/>
      <w:lvlJc w:val="left"/>
      <w:pPr>
        <w:ind w:left="360" w:hanging="360"/>
      </w:pPr>
      <w:rPr>
        <w:rFonts w:ascii="Wingdings" w:hAnsi="Wingdings" w:hint="default"/>
      </w:rPr>
    </w:lvl>
    <w:lvl w:ilvl="1" w:tplc="DB1A198E" w:tentative="1">
      <w:start w:val="1"/>
      <w:numFmt w:val="bullet"/>
      <w:lvlText w:val="o"/>
      <w:lvlJc w:val="left"/>
      <w:pPr>
        <w:ind w:left="1080" w:hanging="360"/>
      </w:pPr>
      <w:rPr>
        <w:rFonts w:ascii="Courier New" w:hAnsi="Courier New" w:cs="Courier New" w:hint="default"/>
      </w:rPr>
    </w:lvl>
    <w:lvl w:ilvl="2" w:tplc="B5227C72" w:tentative="1">
      <w:start w:val="1"/>
      <w:numFmt w:val="bullet"/>
      <w:lvlText w:val=""/>
      <w:lvlJc w:val="left"/>
      <w:pPr>
        <w:ind w:left="1800" w:hanging="360"/>
      </w:pPr>
      <w:rPr>
        <w:rFonts w:ascii="Wingdings" w:hAnsi="Wingdings" w:hint="default"/>
      </w:rPr>
    </w:lvl>
    <w:lvl w:ilvl="3" w:tplc="A40CDBEC" w:tentative="1">
      <w:start w:val="1"/>
      <w:numFmt w:val="bullet"/>
      <w:lvlText w:val=""/>
      <w:lvlJc w:val="left"/>
      <w:pPr>
        <w:ind w:left="2520" w:hanging="360"/>
      </w:pPr>
      <w:rPr>
        <w:rFonts w:ascii="Symbol" w:hAnsi="Symbol" w:hint="default"/>
      </w:rPr>
    </w:lvl>
    <w:lvl w:ilvl="4" w:tplc="A542563A" w:tentative="1">
      <w:start w:val="1"/>
      <w:numFmt w:val="bullet"/>
      <w:lvlText w:val="o"/>
      <w:lvlJc w:val="left"/>
      <w:pPr>
        <w:ind w:left="3240" w:hanging="360"/>
      </w:pPr>
      <w:rPr>
        <w:rFonts w:ascii="Courier New" w:hAnsi="Courier New" w:cs="Courier New" w:hint="default"/>
      </w:rPr>
    </w:lvl>
    <w:lvl w:ilvl="5" w:tplc="4462B19E" w:tentative="1">
      <w:start w:val="1"/>
      <w:numFmt w:val="bullet"/>
      <w:lvlText w:val=""/>
      <w:lvlJc w:val="left"/>
      <w:pPr>
        <w:ind w:left="3960" w:hanging="360"/>
      </w:pPr>
      <w:rPr>
        <w:rFonts w:ascii="Wingdings" w:hAnsi="Wingdings" w:hint="default"/>
      </w:rPr>
    </w:lvl>
    <w:lvl w:ilvl="6" w:tplc="84C61E8E" w:tentative="1">
      <w:start w:val="1"/>
      <w:numFmt w:val="bullet"/>
      <w:lvlText w:val=""/>
      <w:lvlJc w:val="left"/>
      <w:pPr>
        <w:ind w:left="4680" w:hanging="360"/>
      </w:pPr>
      <w:rPr>
        <w:rFonts w:ascii="Symbol" w:hAnsi="Symbol" w:hint="default"/>
      </w:rPr>
    </w:lvl>
    <w:lvl w:ilvl="7" w:tplc="A0AA2274" w:tentative="1">
      <w:start w:val="1"/>
      <w:numFmt w:val="bullet"/>
      <w:lvlText w:val="o"/>
      <w:lvlJc w:val="left"/>
      <w:pPr>
        <w:ind w:left="5400" w:hanging="360"/>
      </w:pPr>
      <w:rPr>
        <w:rFonts w:ascii="Courier New" w:hAnsi="Courier New" w:cs="Courier New" w:hint="default"/>
      </w:rPr>
    </w:lvl>
    <w:lvl w:ilvl="8" w:tplc="04605858" w:tentative="1">
      <w:start w:val="1"/>
      <w:numFmt w:val="bullet"/>
      <w:lvlText w:val=""/>
      <w:lvlJc w:val="left"/>
      <w:pPr>
        <w:ind w:left="6120" w:hanging="360"/>
      </w:pPr>
      <w:rPr>
        <w:rFonts w:ascii="Wingdings" w:hAnsi="Wingdings" w:hint="default"/>
      </w:rPr>
    </w:lvl>
  </w:abstractNum>
  <w:abstractNum w:abstractNumId="8" w15:restartNumberingAfterBreak="0">
    <w:nsid w:val="12FB572D"/>
    <w:multiLevelType w:val="hybridMultilevel"/>
    <w:tmpl w:val="43DCB53A"/>
    <w:lvl w:ilvl="0" w:tplc="0CE6533A">
      <w:start w:val="1"/>
      <w:numFmt w:val="bullet"/>
      <w:lvlText w:val=""/>
      <w:lvlJc w:val="left"/>
      <w:pPr>
        <w:tabs>
          <w:tab w:val="num" w:pos="1080"/>
        </w:tabs>
        <w:ind w:left="1080" w:hanging="360"/>
      </w:pPr>
      <w:rPr>
        <w:rFonts w:ascii="Symbol" w:hAnsi="Symbol" w:hint="default"/>
      </w:rPr>
    </w:lvl>
    <w:lvl w:ilvl="1" w:tplc="520893EC">
      <w:start w:val="1"/>
      <w:numFmt w:val="bullet"/>
      <w:lvlText w:val="o"/>
      <w:lvlJc w:val="left"/>
      <w:pPr>
        <w:tabs>
          <w:tab w:val="num" w:pos="1800"/>
        </w:tabs>
        <w:ind w:left="1800" w:hanging="360"/>
      </w:pPr>
      <w:rPr>
        <w:rFonts w:ascii="Courier New" w:hAnsi="Courier New" w:hint="default"/>
      </w:rPr>
    </w:lvl>
    <w:lvl w:ilvl="2" w:tplc="691A7CCC">
      <w:start w:val="1"/>
      <w:numFmt w:val="bullet"/>
      <w:lvlText w:val=""/>
      <w:lvlJc w:val="left"/>
      <w:pPr>
        <w:tabs>
          <w:tab w:val="num" w:pos="2520"/>
        </w:tabs>
        <w:ind w:left="2520" w:hanging="360"/>
      </w:pPr>
      <w:rPr>
        <w:rFonts w:ascii="Wingdings" w:hAnsi="Wingdings" w:hint="default"/>
      </w:rPr>
    </w:lvl>
    <w:lvl w:ilvl="3" w:tplc="38AC95F2">
      <w:start w:val="1"/>
      <w:numFmt w:val="bullet"/>
      <w:lvlText w:val=""/>
      <w:lvlJc w:val="left"/>
      <w:pPr>
        <w:tabs>
          <w:tab w:val="num" w:pos="3240"/>
        </w:tabs>
        <w:ind w:left="3240" w:hanging="360"/>
      </w:pPr>
      <w:rPr>
        <w:rFonts w:ascii="Symbol" w:hAnsi="Symbol" w:hint="default"/>
      </w:rPr>
    </w:lvl>
    <w:lvl w:ilvl="4" w:tplc="ED00AC70">
      <w:start w:val="1"/>
      <w:numFmt w:val="bullet"/>
      <w:lvlText w:val="o"/>
      <w:lvlJc w:val="left"/>
      <w:pPr>
        <w:tabs>
          <w:tab w:val="num" w:pos="3960"/>
        </w:tabs>
        <w:ind w:left="3960" w:hanging="360"/>
      </w:pPr>
      <w:rPr>
        <w:rFonts w:ascii="Courier New" w:hAnsi="Courier New" w:hint="default"/>
      </w:rPr>
    </w:lvl>
    <w:lvl w:ilvl="5" w:tplc="D46A69C0" w:tentative="1">
      <w:start w:val="1"/>
      <w:numFmt w:val="bullet"/>
      <w:lvlText w:val=""/>
      <w:lvlJc w:val="left"/>
      <w:pPr>
        <w:tabs>
          <w:tab w:val="num" w:pos="4680"/>
        </w:tabs>
        <w:ind w:left="4680" w:hanging="360"/>
      </w:pPr>
      <w:rPr>
        <w:rFonts w:ascii="Wingdings" w:hAnsi="Wingdings" w:hint="default"/>
      </w:rPr>
    </w:lvl>
    <w:lvl w:ilvl="6" w:tplc="8174A244" w:tentative="1">
      <w:start w:val="1"/>
      <w:numFmt w:val="bullet"/>
      <w:lvlText w:val=""/>
      <w:lvlJc w:val="left"/>
      <w:pPr>
        <w:tabs>
          <w:tab w:val="num" w:pos="5400"/>
        </w:tabs>
        <w:ind w:left="5400" w:hanging="360"/>
      </w:pPr>
      <w:rPr>
        <w:rFonts w:ascii="Symbol" w:hAnsi="Symbol" w:hint="default"/>
      </w:rPr>
    </w:lvl>
    <w:lvl w:ilvl="7" w:tplc="AD926D30" w:tentative="1">
      <w:start w:val="1"/>
      <w:numFmt w:val="bullet"/>
      <w:lvlText w:val="o"/>
      <w:lvlJc w:val="left"/>
      <w:pPr>
        <w:tabs>
          <w:tab w:val="num" w:pos="6120"/>
        </w:tabs>
        <w:ind w:left="6120" w:hanging="360"/>
      </w:pPr>
      <w:rPr>
        <w:rFonts w:ascii="Courier New" w:hAnsi="Courier New" w:hint="default"/>
      </w:rPr>
    </w:lvl>
    <w:lvl w:ilvl="8" w:tplc="4CB89DF2"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15DD4"/>
    <w:multiLevelType w:val="hybridMultilevel"/>
    <w:tmpl w:val="D01C40AC"/>
    <w:lvl w:ilvl="0" w:tplc="609A4D34">
      <w:start w:val="1"/>
      <w:numFmt w:val="bullet"/>
      <w:lvlText w:val=""/>
      <w:lvlJc w:val="left"/>
      <w:pPr>
        <w:ind w:left="1440" w:hanging="360"/>
      </w:pPr>
      <w:rPr>
        <w:rFonts w:ascii="Symbol" w:hAnsi="Symbol" w:hint="default"/>
      </w:rPr>
    </w:lvl>
    <w:lvl w:ilvl="1" w:tplc="4E56B16E" w:tentative="1">
      <w:start w:val="1"/>
      <w:numFmt w:val="bullet"/>
      <w:lvlText w:val="o"/>
      <w:lvlJc w:val="left"/>
      <w:pPr>
        <w:ind w:left="2160" w:hanging="360"/>
      </w:pPr>
      <w:rPr>
        <w:rFonts w:ascii="Courier New" w:hAnsi="Courier New" w:cs="Courier New" w:hint="default"/>
      </w:rPr>
    </w:lvl>
    <w:lvl w:ilvl="2" w:tplc="747E6DE0" w:tentative="1">
      <w:start w:val="1"/>
      <w:numFmt w:val="bullet"/>
      <w:lvlText w:val=""/>
      <w:lvlJc w:val="left"/>
      <w:pPr>
        <w:ind w:left="2880" w:hanging="360"/>
      </w:pPr>
      <w:rPr>
        <w:rFonts w:ascii="Wingdings" w:hAnsi="Wingdings" w:hint="default"/>
      </w:rPr>
    </w:lvl>
    <w:lvl w:ilvl="3" w:tplc="B136EB64" w:tentative="1">
      <w:start w:val="1"/>
      <w:numFmt w:val="bullet"/>
      <w:lvlText w:val=""/>
      <w:lvlJc w:val="left"/>
      <w:pPr>
        <w:ind w:left="3600" w:hanging="360"/>
      </w:pPr>
      <w:rPr>
        <w:rFonts w:ascii="Symbol" w:hAnsi="Symbol" w:hint="default"/>
      </w:rPr>
    </w:lvl>
    <w:lvl w:ilvl="4" w:tplc="E6C491D0" w:tentative="1">
      <w:start w:val="1"/>
      <w:numFmt w:val="bullet"/>
      <w:lvlText w:val="o"/>
      <w:lvlJc w:val="left"/>
      <w:pPr>
        <w:ind w:left="4320" w:hanging="360"/>
      </w:pPr>
      <w:rPr>
        <w:rFonts w:ascii="Courier New" w:hAnsi="Courier New" w:cs="Courier New" w:hint="default"/>
      </w:rPr>
    </w:lvl>
    <w:lvl w:ilvl="5" w:tplc="3B30F5D2" w:tentative="1">
      <w:start w:val="1"/>
      <w:numFmt w:val="bullet"/>
      <w:lvlText w:val=""/>
      <w:lvlJc w:val="left"/>
      <w:pPr>
        <w:ind w:left="5040" w:hanging="360"/>
      </w:pPr>
      <w:rPr>
        <w:rFonts w:ascii="Wingdings" w:hAnsi="Wingdings" w:hint="default"/>
      </w:rPr>
    </w:lvl>
    <w:lvl w:ilvl="6" w:tplc="F92C9E96" w:tentative="1">
      <w:start w:val="1"/>
      <w:numFmt w:val="bullet"/>
      <w:lvlText w:val=""/>
      <w:lvlJc w:val="left"/>
      <w:pPr>
        <w:ind w:left="5760" w:hanging="360"/>
      </w:pPr>
      <w:rPr>
        <w:rFonts w:ascii="Symbol" w:hAnsi="Symbol" w:hint="default"/>
      </w:rPr>
    </w:lvl>
    <w:lvl w:ilvl="7" w:tplc="8A0C6A2E" w:tentative="1">
      <w:start w:val="1"/>
      <w:numFmt w:val="bullet"/>
      <w:lvlText w:val="o"/>
      <w:lvlJc w:val="left"/>
      <w:pPr>
        <w:ind w:left="6480" w:hanging="360"/>
      </w:pPr>
      <w:rPr>
        <w:rFonts w:ascii="Courier New" w:hAnsi="Courier New" w:cs="Courier New" w:hint="default"/>
      </w:rPr>
    </w:lvl>
    <w:lvl w:ilvl="8" w:tplc="C5E8C74E" w:tentative="1">
      <w:start w:val="1"/>
      <w:numFmt w:val="bullet"/>
      <w:lvlText w:val=""/>
      <w:lvlJc w:val="left"/>
      <w:pPr>
        <w:ind w:left="7200" w:hanging="360"/>
      </w:pPr>
      <w:rPr>
        <w:rFonts w:ascii="Wingdings" w:hAnsi="Wingdings" w:hint="default"/>
      </w:rPr>
    </w:lvl>
  </w:abstractNum>
  <w:abstractNum w:abstractNumId="10" w15:restartNumberingAfterBreak="0">
    <w:nsid w:val="1DDA6672"/>
    <w:multiLevelType w:val="hybridMultilevel"/>
    <w:tmpl w:val="E26850D0"/>
    <w:lvl w:ilvl="0" w:tplc="865CFC72">
      <w:start w:val="1"/>
      <w:numFmt w:val="bullet"/>
      <w:lvlText w:val=""/>
      <w:lvlJc w:val="left"/>
      <w:pPr>
        <w:ind w:left="720" w:hanging="360"/>
      </w:pPr>
      <w:rPr>
        <w:rFonts w:ascii="Symbol" w:hAnsi="Symbol" w:hint="default"/>
      </w:rPr>
    </w:lvl>
    <w:lvl w:ilvl="1" w:tplc="2A5A3784" w:tentative="1">
      <w:start w:val="1"/>
      <w:numFmt w:val="bullet"/>
      <w:lvlText w:val="o"/>
      <w:lvlJc w:val="left"/>
      <w:pPr>
        <w:ind w:left="1440" w:hanging="360"/>
      </w:pPr>
      <w:rPr>
        <w:rFonts w:ascii="Courier New" w:hAnsi="Courier New" w:cs="Courier New" w:hint="default"/>
      </w:rPr>
    </w:lvl>
    <w:lvl w:ilvl="2" w:tplc="29B08FA8" w:tentative="1">
      <w:start w:val="1"/>
      <w:numFmt w:val="bullet"/>
      <w:lvlText w:val=""/>
      <w:lvlJc w:val="left"/>
      <w:pPr>
        <w:ind w:left="2160" w:hanging="360"/>
      </w:pPr>
      <w:rPr>
        <w:rFonts w:ascii="Wingdings" w:hAnsi="Wingdings" w:hint="default"/>
      </w:rPr>
    </w:lvl>
    <w:lvl w:ilvl="3" w:tplc="B26EB320" w:tentative="1">
      <w:start w:val="1"/>
      <w:numFmt w:val="bullet"/>
      <w:lvlText w:val=""/>
      <w:lvlJc w:val="left"/>
      <w:pPr>
        <w:ind w:left="2880" w:hanging="360"/>
      </w:pPr>
      <w:rPr>
        <w:rFonts w:ascii="Symbol" w:hAnsi="Symbol" w:hint="default"/>
      </w:rPr>
    </w:lvl>
    <w:lvl w:ilvl="4" w:tplc="4B847FAE" w:tentative="1">
      <w:start w:val="1"/>
      <w:numFmt w:val="bullet"/>
      <w:lvlText w:val="o"/>
      <w:lvlJc w:val="left"/>
      <w:pPr>
        <w:ind w:left="3600" w:hanging="360"/>
      </w:pPr>
      <w:rPr>
        <w:rFonts w:ascii="Courier New" w:hAnsi="Courier New" w:cs="Courier New" w:hint="default"/>
      </w:rPr>
    </w:lvl>
    <w:lvl w:ilvl="5" w:tplc="DBEEFAB4" w:tentative="1">
      <w:start w:val="1"/>
      <w:numFmt w:val="bullet"/>
      <w:lvlText w:val=""/>
      <w:lvlJc w:val="left"/>
      <w:pPr>
        <w:ind w:left="4320" w:hanging="360"/>
      </w:pPr>
      <w:rPr>
        <w:rFonts w:ascii="Wingdings" w:hAnsi="Wingdings" w:hint="default"/>
      </w:rPr>
    </w:lvl>
    <w:lvl w:ilvl="6" w:tplc="8C8C6D80" w:tentative="1">
      <w:start w:val="1"/>
      <w:numFmt w:val="bullet"/>
      <w:lvlText w:val=""/>
      <w:lvlJc w:val="left"/>
      <w:pPr>
        <w:ind w:left="5040" w:hanging="360"/>
      </w:pPr>
      <w:rPr>
        <w:rFonts w:ascii="Symbol" w:hAnsi="Symbol" w:hint="default"/>
      </w:rPr>
    </w:lvl>
    <w:lvl w:ilvl="7" w:tplc="335CD57C" w:tentative="1">
      <w:start w:val="1"/>
      <w:numFmt w:val="bullet"/>
      <w:lvlText w:val="o"/>
      <w:lvlJc w:val="left"/>
      <w:pPr>
        <w:ind w:left="5760" w:hanging="360"/>
      </w:pPr>
      <w:rPr>
        <w:rFonts w:ascii="Courier New" w:hAnsi="Courier New" w:cs="Courier New" w:hint="default"/>
      </w:rPr>
    </w:lvl>
    <w:lvl w:ilvl="8" w:tplc="A9C8127E" w:tentative="1">
      <w:start w:val="1"/>
      <w:numFmt w:val="bullet"/>
      <w:lvlText w:val=""/>
      <w:lvlJc w:val="left"/>
      <w:pPr>
        <w:ind w:left="6480" w:hanging="360"/>
      </w:pPr>
      <w:rPr>
        <w:rFonts w:ascii="Wingdings" w:hAnsi="Wingdings" w:hint="default"/>
      </w:rPr>
    </w:lvl>
  </w:abstractNum>
  <w:abstractNum w:abstractNumId="11" w15:restartNumberingAfterBreak="0">
    <w:nsid w:val="1E5D154C"/>
    <w:multiLevelType w:val="multilevel"/>
    <w:tmpl w:val="1E5D1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EFF490F"/>
    <w:multiLevelType w:val="hybridMultilevel"/>
    <w:tmpl w:val="2D36E0D2"/>
    <w:lvl w:ilvl="0" w:tplc="FB324808">
      <w:start w:val="1"/>
      <w:numFmt w:val="bullet"/>
      <w:lvlText w:val=""/>
      <w:lvlJc w:val="left"/>
      <w:pPr>
        <w:tabs>
          <w:tab w:val="num" w:pos="1440"/>
        </w:tabs>
        <w:ind w:left="1440" w:hanging="360"/>
      </w:pPr>
      <w:rPr>
        <w:rFonts w:ascii="Wingdings" w:hAnsi="Wingdings" w:hint="default"/>
      </w:rPr>
    </w:lvl>
    <w:lvl w:ilvl="1" w:tplc="E84C4284">
      <w:start w:val="1"/>
      <w:numFmt w:val="bullet"/>
      <w:lvlText w:val="o"/>
      <w:lvlJc w:val="left"/>
      <w:pPr>
        <w:tabs>
          <w:tab w:val="num" w:pos="2160"/>
        </w:tabs>
        <w:ind w:left="2160" w:hanging="360"/>
      </w:pPr>
      <w:rPr>
        <w:rFonts w:ascii="Courier New" w:hAnsi="Courier New" w:hint="default"/>
      </w:rPr>
    </w:lvl>
    <w:lvl w:ilvl="2" w:tplc="3C4A5DAE">
      <w:start w:val="1"/>
      <w:numFmt w:val="bullet"/>
      <w:lvlText w:val=""/>
      <w:lvlJc w:val="left"/>
      <w:pPr>
        <w:tabs>
          <w:tab w:val="num" w:pos="2880"/>
        </w:tabs>
        <w:ind w:left="2880" w:hanging="360"/>
      </w:pPr>
      <w:rPr>
        <w:rFonts w:ascii="Wingdings" w:hAnsi="Wingdings" w:hint="default"/>
      </w:rPr>
    </w:lvl>
    <w:lvl w:ilvl="3" w:tplc="49E2D768">
      <w:start w:val="1"/>
      <w:numFmt w:val="bullet"/>
      <w:lvlText w:val=""/>
      <w:lvlJc w:val="left"/>
      <w:pPr>
        <w:tabs>
          <w:tab w:val="num" w:pos="3600"/>
        </w:tabs>
        <w:ind w:left="3600" w:hanging="360"/>
      </w:pPr>
      <w:rPr>
        <w:rFonts w:ascii="Symbol" w:hAnsi="Symbol" w:hint="default"/>
      </w:rPr>
    </w:lvl>
    <w:lvl w:ilvl="4" w:tplc="56CC33E6">
      <w:start w:val="1"/>
      <w:numFmt w:val="bullet"/>
      <w:lvlText w:val="o"/>
      <w:lvlJc w:val="left"/>
      <w:pPr>
        <w:tabs>
          <w:tab w:val="num" w:pos="4320"/>
        </w:tabs>
        <w:ind w:left="4320" w:hanging="360"/>
      </w:pPr>
      <w:rPr>
        <w:rFonts w:ascii="Courier New" w:hAnsi="Courier New" w:hint="default"/>
      </w:rPr>
    </w:lvl>
    <w:lvl w:ilvl="5" w:tplc="6A8AC86E" w:tentative="1">
      <w:start w:val="1"/>
      <w:numFmt w:val="bullet"/>
      <w:lvlText w:val=""/>
      <w:lvlJc w:val="left"/>
      <w:pPr>
        <w:tabs>
          <w:tab w:val="num" w:pos="5040"/>
        </w:tabs>
        <w:ind w:left="5040" w:hanging="360"/>
      </w:pPr>
      <w:rPr>
        <w:rFonts w:ascii="Wingdings" w:hAnsi="Wingdings" w:hint="default"/>
      </w:rPr>
    </w:lvl>
    <w:lvl w:ilvl="6" w:tplc="C0CAAFD8" w:tentative="1">
      <w:start w:val="1"/>
      <w:numFmt w:val="bullet"/>
      <w:lvlText w:val=""/>
      <w:lvlJc w:val="left"/>
      <w:pPr>
        <w:tabs>
          <w:tab w:val="num" w:pos="5760"/>
        </w:tabs>
        <w:ind w:left="5760" w:hanging="360"/>
      </w:pPr>
      <w:rPr>
        <w:rFonts w:ascii="Symbol" w:hAnsi="Symbol" w:hint="default"/>
      </w:rPr>
    </w:lvl>
    <w:lvl w:ilvl="7" w:tplc="61B4D294" w:tentative="1">
      <w:start w:val="1"/>
      <w:numFmt w:val="bullet"/>
      <w:lvlText w:val="o"/>
      <w:lvlJc w:val="left"/>
      <w:pPr>
        <w:tabs>
          <w:tab w:val="num" w:pos="6480"/>
        </w:tabs>
        <w:ind w:left="6480" w:hanging="360"/>
      </w:pPr>
      <w:rPr>
        <w:rFonts w:ascii="Courier New" w:hAnsi="Courier New" w:hint="default"/>
      </w:rPr>
    </w:lvl>
    <w:lvl w:ilvl="8" w:tplc="38BCECE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7932EDD"/>
    <w:multiLevelType w:val="hybridMultilevel"/>
    <w:tmpl w:val="215C4770"/>
    <w:lvl w:ilvl="0" w:tplc="A3F2F70A">
      <w:start w:val="1"/>
      <w:numFmt w:val="bullet"/>
      <w:lvlText w:val=""/>
      <w:lvlJc w:val="left"/>
      <w:pPr>
        <w:ind w:left="720" w:hanging="360"/>
      </w:pPr>
      <w:rPr>
        <w:rFonts w:ascii="Symbol" w:hAnsi="Symbol" w:hint="default"/>
      </w:rPr>
    </w:lvl>
    <w:lvl w:ilvl="1" w:tplc="F0186A5A" w:tentative="1">
      <w:start w:val="1"/>
      <w:numFmt w:val="bullet"/>
      <w:lvlText w:val="o"/>
      <w:lvlJc w:val="left"/>
      <w:pPr>
        <w:ind w:left="1440" w:hanging="360"/>
      </w:pPr>
      <w:rPr>
        <w:rFonts w:ascii="Courier New" w:hAnsi="Courier New" w:cs="Courier New" w:hint="default"/>
      </w:rPr>
    </w:lvl>
    <w:lvl w:ilvl="2" w:tplc="9FAC14B2" w:tentative="1">
      <w:start w:val="1"/>
      <w:numFmt w:val="bullet"/>
      <w:lvlText w:val=""/>
      <w:lvlJc w:val="left"/>
      <w:pPr>
        <w:ind w:left="2160" w:hanging="360"/>
      </w:pPr>
      <w:rPr>
        <w:rFonts w:ascii="Wingdings" w:hAnsi="Wingdings" w:hint="default"/>
      </w:rPr>
    </w:lvl>
    <w:lvl w:ilvl="3" w:tplc="2D14E2F6" w:tentative="1">
      <w:start w:val="1"/>
      <w:numFmt w:val="bullet"/>
      <w:lvlText w:val=""/>
      <w:lvlJc w:val="left"/>
      <w:pPr>
        <w:ind w:left="2880" w:hanging="360"/>
      </w:pPr>
      <w:rPr>
        <w:rFonts w:ascii="Symbol" w:hAnsi="Symbol" w:hint="default"/>
      </w:rPr>
    </w:lvl>
    <w:lvl w:ilvl="4" w:tplc="BBD0D3B8" w:tentative="1">
      <w:start w:val="1"/>
      <w:numFmt w:val="bullet"/>
      <w:lvlText w:val="o"/>
      <w:lvlJc w:val="left"/>
      <w:pPr>
        <w:ind w:left="3600" w:hanging="360"/>
      </w:pPr>
      <w:rPr>
        <w:rFonts w:ascii="Courier New" w:hAnsi="Courier New" w:cs="Courier New" w:hint="default"/>
      </w:rPr>
    </w:lvl>
    <w:lvl w:ilvl="5" w:tplc="E556B5CA" w:tentative="1">
      <w:start w:val="1"/>
      <w:numFmt w:val="bullet"/>
      <w:lvlText w:val=""/>
      <w:lvlJc w:val="left"/>
      <w:pPr>
        <w:ind w:left="4320" w:hanging="360"/>
      </w:pPr>
      <w:rPr>
        <w:rFonts w:ascii="Wingdings" w:hAnsi="Wingdings" w:hint="default"/>
      </w:rPr>
    </w:lvl>
    <w:lvl w:ilvl="6" w:tplc="8A5C6E0E" w:tentative="1">
      <w:start w:val="1"/>
      <w:numFmt w:val="bullet"/>
      <w:lvlText w:val=""/>
      <w:lvlJc w:val="left"/>
      <w:pPr>
        <w:ind w:left="5040" w:hanging="360"/>
      </w:pPr>
      <w:rPr>
        <w:rFonts w:ascii="Symbol" w:hAnsi="Symbol" w:hint="default"/>
      </w:rPr>
    </w:lvl>
    <w:lvl w:ilvl="7" w:tplc="B21C6D5E" w:tentative="1">
      <w:start w:val="1"/>
      <w:numFmt w:val="bullet"/>
      <w:lvlText w:val="o"/>
      <w:lvlJc w:val="left"/>
      <w:pPr>
        <w:ind w:left="5760" w:hanging="360"/>
      </w:pPr>
      <w:rPr>
        <w:rFonts w:ascii="Courier New" w:hAnsi="Courier New" w:cs="Courier New" w:hint="default"/>
      </w:rPr>
    </w:lvl>
    <w:lvl w:ilvl="8" w:tplc="1DC8F9C8" w:tentative="1">
      <w:start w:val="1"/>
      <w:numFmt w:val="bullet"/>
      <w:lvlText w:val=""/>
      <w:lvlJc w:val="left"/>
      <w:pPr>
        <w:ind w:left="6480" w:hanging="360"/>
      </w:pPr>
      <w:rPr>
        <w:rFonts w:ascii="Wingdings" w:hAnsi="Wingdings" w:hint="default"/>
      </w:rPr>
    </w:lvl>
  </w:abstractNum>
  <w:abstractNum w:abstractNumId="14" w15:restartNumberingAfterBreak="0">
    <w:nsid w:val="389909C1"/>
    <w:multiLevelType w:val="hybridMultilevel"/>
    <w:tmpl w:val="D6C4BF20"/>
    <w:lvl w:ilvl="0" w:tplc="96A812D8">
      <w:start w:val="1"/>
      <w:numFmt w:val="bullet"/>
      <w:lvlText w:val=""/>
      <w:lvlJc w:val="left"/>
      <w:pPr>
        <w:ind w:left="720" w:hanging="360"/>
      </w:pPr>
      <w:rPr>
        <w:rFonts w:ascii="Symbol" w:hAnsi="Symbol" w:hint="default"/>
      </w:rPr>
    </w:lvl>
    <w:lvl w:ilvl="1" w:tplc="3CF05328" w:tentative="1">
      <w:start w:val="1"/>
      <w:numFmt w:val="bullet"/>
      <w:lvlText w:val="o"/>
      <w:lvlJc w:val="left"/>
      <w:pPr>
        <w:ind w:left="1440" w:hanging="360"/>
      </w:pPr>
      <w:rPr>
        <w:rFonts w:ascii="Courier New" w:hAnsi="Courier New" w:cs="Courier New" w:hint="default"/>
      </w:rPr>
    </w:lvl>
    <w:lvl w:ilvl="2" w:tplc="AA10BBD6" w:tentative="1">
      <w:start w:val="1"/>
      <w:numFmt w:val="bullet"/>
      <w:lvlText w:val=""/>
      <w:lvlJc w:val="left"/>
      <w:pPr>
        <w:ind w:left="2160" w:hanging="360"/>
      </w:pPr>
      <w:rPr>
        <w:rFonts w:ascii="Wingdings" w:hAnsi="Wingdings" w:hint="default"/>
      </w:rPr>
    </w:lvl>
    <w:lvl w:ilvl="3" w:tplc="9F040D96" w:tentative="1">
      <w:start w:val="1"/>
      <w:numFmt w:val="bullet"/>
      <w:lvlText w:val=""/>
      <w:lvlJc w:val="left"/>
      <w:pPr>
        <w:ind w:left="2880" w:hanging="360"/>
      </w:pPr>
      <w:rPr>
        <w:rFonts w:ascii="Symbol" w:hAnsi="Symbol" w:hint="default"/>
      </w:rPr>
    </w:lvl>
    <w:lvl w:ilvl="4" w:tplc="80803AC6" w:tentative="1">
      <w:start w:val="1"/>
      <w:numFmt w:val="bullet"/>
      <w:lvlText w:val="o"/>
      <w:lvlJc w:val="left"/>
      <w:pPr>
        <w:ind w:left="3600" w:hanging="360"/>
      </w:pPr>
      <w:rPr>
        <w:rFonts w:ascii="Courier New" w:hAnsi="Courier New" w:cs="Courier New" w:hint="default"/>
      </w:rPr>
    </w:lvl>
    <w:lvl w:ilvl="5" w:tplc="2848AB7A" w:tentative="1">
      <w:start w:val="1"/>
      <w:numFmt w:val="bullet"/>
      <w:lvlText w:val=""/>
      <w:lvlJc w:val="left"/>
      <w:pPr>
        <w:ind w:left="4320" w:hanging="360"/>
      </w:pPr>
      <w:rPr>
        <w:rFonts w:ascii="Wingdings" w:hAnsi="Wingdings" w:hint="default"/>
      </w:rPr>
    </w:lvl>
    <w:lvl w:ilvl="6" w:tplc="D61A2A2A" w:tentative="1">
      <w:start w:val="1"/>
      <w:numFmt w:val="bullet"/>
      <w:lvlText w:val=""/>
      <w:lvlJc w:val="left"/>
      <w:pPr>
        <w:ind w:left="5040" w:hanging="360"/>
      </w:pPr>
      <w:rPr>
        <w:rFonts w:ascii="Symbol" w:hAnsi="Symbol" w:hint="default"/>
      </w:rPr>
    </w:lvl>
    <w:lvl w:ilvl="7" w:tplc="02E6ABC8" w:tentative="1">
      <w:start w:val="1"/>
      <w:numFmt w:val="bullet"/>
      <w:lvlText w:val="o"/>
      <w:lvlJc w:val="left"/>
      <w:pPr>
        <w:ind w:left="5760" w:hanging="360"/>
      </w:pPr>
      <w:rPr>
        <w:rFonts w:ascii="Courier New" w:hAnsi="Courier New" w:cs="Courier New" w:hint="default"/>
      </w:rPr>
    </w:lvl>
    <w:lvl w:ilvl="8" w:tplc="B248FA98" w:tentative="1">
      <w:start w:val="1"/>
      <w:numFmt w:val="bullet"/>
      <w:lvlText w:val=""/>
      <w:lvlJc w:val="left"/>
      <w:pPr>
        <w:ind w:left="6480" w:hanging="360"/>
      </w:pPr>
      <w:rPr>
        <w:rFonts w:ascii="Wingdings" w:hAnsi="Wingdings" w:hint="default"/>
      </w:rPr>
    </w:lvl>
  </w:abstractNum>
  <w:abstractNum w:abstractNumId="15" w15:restartNumberingAfterBreak="0">
    <w:nsid w:val="3F655865"/>
    <w:multiLevelType w:val="hybridMultilevel"/>
    <w:tmpl w:val="8AE02A9C"/>
    <w:lvl w:ilvl="0" w:tplc="4502C762">
      <w:start w:val="1"/>
      <w:numFmt w:val="bullet"/>
      <w:pStyle w:val="sidebarbulletstyle"/>
      <w:lvlText w:val=""/>
      <w:lvlJc w:val="left"/>
      <w:pPr>
        <w:ind w:left="360" w:hanging="360"/>
      </w:pPr>
      <w:rPr>
        <w:rFonts w:ascii="Wingdings" w:hAnsi="Wingdings" w:hint="default"/>
      </w:rPr>
    </w:lvl>
    <w:lvl w:ilvl="1" w:tplc="B2BEAD14" w:tentative="1">
      <w:start w:val="1"/>
      <w:numFmt w:val="lowerLetter"/>
      <w:lvlText w:val="%2."/>
      <w:lvlJc w:val="left"/>
      <w:pPr>
        <w:ind w:left="1080" w:hanging="360"/>
      </w:pPr>
    </w:lvl>
    <w:lvl w:ilvl="2" w:tplc="7A5202E4" w:tentative="1">
      <w:start w:val="1"/>
      <w:numFmt w:val="lowerRoman"/>
      <w:lvlText w:val="%3."/>
      <w:lvlJc w:val="right"/>
      <w:pPr>
        <w:ind w:left="1800" w:hanging="180"/>
      </w:pPr>
    </w:lvl>
    <w:lvl w:ilvl="3" w:tplc="346C63F0" w:tentative="1">
      <w:start w:val="1"/>
      <w:numFmt w:val="decimal"/>
      <w:lvlText w:val="%4."/>
      <w:lvlJc w:val="left"/>
      <w:pPr>
        <w:ind w:left="2520" w:hanging="360"/>
      </w:pPr>
    </w:lvl>
    <w:lvl w:ilvl="4" w:tplc="481810C6" w:tentative="1">
      <w:start w:val="1"/>
      <w:numFmt w:val="lowerLetter"/>
      <w:lvlText w:val="%5."/>
      <w:lvlJc w:val="left"/>
      <w:pPr>
        <w:ind w:left="3240" w:hanging="360"/>
      </w:pPr>
    </w:lvl>
    <w:lvl w:ilvl="5" w:tplc="C3AC0ED0" w:tentative="1">
      <w:start w:val="1"/>
      <w:numFmt w:val="lowerRoman"/>
      <w:lvlText w:val="%6."/>
      <w:lvlJc w:val="right"/>
      <w:pPr>
        <w:ind w:left="3960" w:hanging="180"/>
      </w:pPr>
    </w:lvl>
    <w:lvl w:ilvl="6" w:tplc="AB1A9A46" w:tentative="1">
      <w:start w:val="1"/>
      <w:numFmt w:val="decimal"/>
      <w:lvlText w:val="%7."/>
      <w:lvlJc w:val="left"/>
      <w:pPr>
        <w:ind w:left="4680" w:hanging="360"/>
      </w:pPr>
    </w:lvl>
    <w:lvl w:ilvl="7" w:tplc="E9223DFA" w:tentative="1">
      <w:start w:val="1"/>
      <w:numFmt w:val="lowerLetter"/>
      <w:lvlText w:val="%8."/>
      <w:lvlJc w:val="left"/>
      <w:pPr>
        <w:ind w:left="5400" w:hanging="360"/>
      </w:pPr>
    </w:lvl>
    <w:lvl w:ilvl="8" w:tplc="24788520" w:tentative="1">
      <w:start w:val="1"/>
      <w:numFmt w:val="lowerRoman"/>
      <w:lvlText w:val="%9."/>
      <w:lvlJc w:val="right"/>
      <w:pPr>
        <w:ind w:left="6120" w:hanging="180"/>
      </w:pPr>
    </w:lvl>
  </w:abstractNum>
  <w:abstractNum w:abstractNumId="16" w15:restartNumberingAfterBreak="0">
    <w:nsid w:val="403C05E7"/>
    <w:multiLevelType w:val="hybridMultilevel"/>
    <w:tmpl w:val="1AC089B2"/>
    <w:lvl w:ilvl="0" w:tplc="A4942C0A">
      <w:start w:val="1"/>
      <w:numFmt w:val="bullet"/>
      <w:lvlText w:val=""/>
      <w:lvlJc w:val="left"/>
      <w:pPr>
        <w:ind w:left="360" w:hanging="360"/>
      </w:pPr>
      <w:rPr>
        <w:rFonts w:ascii="Symbol" w:hAnsi="Symbol" w:hint="default"/>
      </w:rPr>
    </w:lvl>
    <w:lvl w:ilvl="1" w:tplc="F388696E">
      <w:start w:val="1"/>
      <w:numFmt w:val="bullet"/>
      <w:lvlText w:val="o"/>
      <w:lvlJc w:val="left"/>
      <w:pPr>
        <w:ind w:left="1080" w:hanging="360"/>
      </w:pPr>
      <w:rPr>
        <w:rFonts w:ascii="Courier New" w:hAnsi="Courier New" w:cs="Courier New" w:hint="default"/>
      </w:rPr>
    </w:lvl>
    <w:lvl w:ilvl="2" w:tplc="2FAE8A0C">
      <w:start w:val="1"/>
      <w:numFmt w:val="bullet"/>
      <w:lvlText w:val=""/>
      <w:lvlJc w:val="left"/>
      <w:pPr>
        <w:ind w:left="1800" w:hanging="360"/>
      </w:pPr>
      <w:rPr>
        <w:rFonts w:ascii="Wingdings" w:hAnsi="Wingdings" w:hint="default"/>
      </w:rPr>
    </w:lvl>
    <w:lvl w:ilvl="3" w:tplc="7A50C4D4">
      <w:start w:val="1"/>
      <w:numFmt w:val="bullet"/>
      <w:lvlText w:val=""/>
      <w:lvlJc w:val="left"/>
      <w:pPr>
        <w:ind w:left="2520" w:hanging="360"/>
      </w:pPr>
      <w:rPr>
        <w:rFonts w:ascii="Symbol" w:hAnsi="Symbol" w:hint="default"/>
      </w:rPr>
    </w:lvl>
    <w:lvl w:ilvl="4" w:tplc="9FBEB0E8" w:tentative="1">
      <w:start w:val="1"/>
      <w:numFmt w:val="bullet"/>
      <w:lvlText w:val="o"/>
      <w:lvlJc w:val="left"/>
      <w:pPr>
        <w:ind w:left="3240" w:hanging="360"/>
      </w:pPr>
      <w:rPr>
        <w:rFonts w:ascii="Courier New" w:hAnsi="Courier New" w:cs="Courier New" w:hint="default"/>
      </w:rPr>
    </w:lvl>
    <w:lvl w:ilvl="5" w:tplc="4A6EDF26" w:tentative="1">
      <w:start w:val="1"/>
      <w:numFmt w:val="bullet"/>
      <w:lvlText w:val=""/>
      <w:lvlJc w:val="left"/>
      <w:pPr>
        <w:ind w:left="3960" w:hanging="360"/>
      </w:pPr>
      <w:rPr>
        <w:rFonts w:ascii="Wingdings" w:hAnsi="Wingdings" w:hint="default"/>
      </w:rPr>
    </w:lvl>
    <w:lvl w:ilvl="6" w:tplc="4DA8BA22" w:tentative="1">
      <w:start w:val="1"/>
      <w:numFmt w:val="bullet"/>
      <w:lvlText w:val=""/>
      <w:lvlJc w:val="left"/>
      <w:pPr>
        <w:ind w:left="4680" w:hanging="360"/>
      </w:pPr>
      <w:rPr>
        <w:rFonts w:ascii="Symbol" w:hAnsi="Symbol" w:hint="default"/>
      </w:rPr>
    </w:lvl>
    <w:lvl w:ilvl="7" w:tplc="4D3692B6" w:tentative="1">
      <w:start w:val="1"/>
      <w:numFmt w:val="bullet"/>
      <w:lvlText w:val="o"/>
      <w:lvlJc w:val="left"/>
      <w:pPr>
        <w:ind w:left="5400" w:hanging="360"/>
      </w:pPr>
      <w:rPr>
        <w:rFonts w:ascii="Courier New" w:hAnsi="Courier New" w:cs="Courier New" w:hint="default"/>
      </w:rPr>
    </w:lvl>
    <w:lvl w:ilvl="8" w:tplc="CEE81AE4" w:tentative="1">
      <w:start w:val="1"/>
      <w:numFmt w:val="bullet"/>
      <w:lvlText w:val=""/>
      <w:lvlJc w:val="left"/>
      <w:pPr>
        <w:ind w:left="6120" w:hanging="360"/>
      </w:pPr>
      <w:rPr>
        <w:rFonts w:ascii="Wingdings" w:hAnsi="Wingdings" w:hint="default"/>
      </w:rPr>
    </w:lvl>
  </w:abstractNum>
  <w:abstractNum w:abstractNumId="17" w15:restartNumberingAfterBreak="0">
    <w:nsid w:val="40EB377A"/>
    <w:multiLevelType w:val="hybridMultilevel"/>
    <w:tmpl w:val="126E5A42"/>
    <w:lvl w:ilvl="0" w:tplc="15D01BDA">
      <w:start w:val="1"/>
      <w:numFmt w:val="bullet"/>
      <w:lvlText w:val=""/>
      <w:lvlJc w:val="left"/>
      <w:pPr>
        <w:ind w:left="720" w:hanging="360"/>
      </w:pPr>
      <w:rPr>
        <w:rFonts w:ascii="Symbol" w:hAnsi="Symbol" w:hint="default"/>
      </w:rPr>
    </w:lvl>
    <w:lvl w:ilvl="1" w:tplc="02888D44" w:tentative="1">
      <w:start w:val="1"/>
      <w:numFmt w:val="bullet"/>
      <w:lvlText w:val="o"/>
      <w:lvlJc w:val="left"/>
      <w:pPr>
        <w:ind w:left="1440" w:hanging="360"/>
      </w:pPr>
      <w:rPr>
        <w:rFonts w:ascii="Courier New" w:hAnsi="Courier New" w:cs="Courier New" w:hint="default"/>
      </w:rPr>
    </w:lvl>
    <w:lvl w:ilvl="2" w:tplc="FB3A9FB8" w:tentative="1">
      <w:start w:val="1"/>
      <w:numFmt w:val="bullet"/>
      <w:lvlText w:val=""/>
      <w:lvlJc w:val="left"/>
      <w:pPr>
        <w:ind w:left="2160" w:hanging="360"/>
      </w:pPr>
      <w:rPr>
        <w:rFonts w:ascii="Wingdings" w:hAnsi="Wingdings" w:hint="default"/>
      </w:rPr>
    </w:lvl>
    <w:lvl w:ilvl="3" w:tplc="FC6C4E1C" w:tentative="1">
      <w:start w:val="1"/>
      <w:numFmt w:val="bullet"/>
      <w:lvlText w:val=""/>
      <w:lvlJc w:val="left"/>
      <w:pPr>
        <w:ind w:left="2880" w:hanging="360"/>
      </w:pPr>
      <w:rPr>
        <w:rFonts w:ascii="Symbol" w:hAnsi="Symbol" w:hint="default"/>
      </w:rPr>
    </w:lvl>
    <w:lvl w:ilvl="4" w:tplc="011E1518" w:tentative="1">
      <w:start w:val="1"/>
      <w:numFmt w:val="bullet"/>
      <w:lvlText w:val="o"/>
      <w:lvlJc w:val="left"/>
      <w:pPr>
        <w:ind w:left="3600" w:hanging="360"/>
      </w:pPr>
      <w:rPr>
        <w:rFonts w:ascii="Courier New" w:hAnsi="Courier New" w:cs="Courier New" w:hint="default"/>
      </w:rPr>
    </w:lvl>
    <w:lvl w:ilvl="5" w:tplc="B6F43C78" w:tentative="1">
      <w:start w:val="1"/>
      <w:numFmt w:val="bullet"/>
      <w:lvlText w:val=""/>
      <w:lvlJc w:val="left"/>
      <w:pPr>
        <w:ind w:left="4320" w:hanging="360"/>
      </w:pPr>
      <w:rPr>
        <w:rFonts w:ascii="Wingdings" w:hAnsi="Wingdings" w:hint="default"/>
      </w:rPr>
    </w:lvl>
    <w:lvl w:ilvl="6" w:tplc="10A4CD46" w:tentative="1">
      <w:start w:val="1"/>
      <w:numFmt w:val="bullet"/>
      <w:lvlText w:val=""/>
      <w:lvlJc w:val="left"/>
      <w:pPr>
        <w:ind w:left="5040" w:hanging="360"/>
      </w:pPr>
      <w:rPr>
        <w:rFonts w:ascii="Symbol" w:hAnsi="Symbol" w:hint="default"/>
      </w:rPr>
    </w:lvl>
    <w:lvl w:ilvl="7" w:tplc="7C343AD4" w:tentative="1">
      <w:start w:val="1"/>
      <w:numFmt w:val="bullet"/>
      <w:lvlText w:val="o"/>
      <w:lvlJc w:val="left"/>
      <w:pPr>
        <w:ind w:left="5760" w:hanging="360"/>
      </w:pPr>
      <w:rPr>
        <w:rFonts w:ascii="Courier New" w:hAnsi="Courier New" w:cs="Courier New" w:hint="default"/>
      </w:rPr>
    </w:lvl>
    <w:lvl w:ilvl="8" w:tplc="4726F766" w:tentative="1">
      <w:start w:val="1"/>
      <w:numFmt w:val="bullet"/>
      <w:lvlText w:val=""/>
      <w:lvlJc w:val="left"/>
      <w:pPr>
        <w:ind w:left="6480" w:hanging="360"/>
      </w:pPr>
      <w:rPr>
        <w:rFonts w:ascii="Wingdings" w:hAnsi="Wingdings" w:hint="default"/>
      </w:rPr>
    </w:lvl>
  </w:abstractNum>
  <w:abstractNum w:abstractNumId="18" w15:restartNumberingAfterBreak="0">
    <w:nsid w:val="4D9923E2"/>
    <w:multiLevelType w:val="multilevel"/>
    <w:tmpl w:val="4D9923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2A5228"/>
    <w:multiLevelType w:val="hybridMultilevel"/>
    <w:tmpl w:val="813413C2"/>
    <w:lvl w:ilvl="0" w:tplc="2B98BFD4">
      <w:start w:val="1"/>
      <w:numFmt w:val="bullet"/>
      <w:lvlText w:val=""/>
      <w:lvlJc w:val="left"/>
      <w:pPr>
        <w:ind w:left="360" w:hanging="360"/>
      </w:pPr>
      <w:rPr>
        <w:rFonts w:ascii="Wingdings" w:hAnsi="Wingdings" w:hint="default"/>
      </w:rPr>
    </w:lvl>
    <w:lvl w:ilvl="1" w:tplc="B6BA7E24" w:tentative="1">
      <w:start w:val="1"/>
      <w:numFmt w:val="bullet"/>
      <w:lvlText w:val="o"/>
      <w:lvlJc w:val="left"/>
      <w:pPr>
        <w:ind w:left="1080" w:hanging="360"/>
      </w:pPr>
      <w:rPr>
        <w:rFonts w:ascii="Courier New" w:hAnsi="Courier New" w:cs="Courier New" w:hint="default"/>
      </w:rPr>
    </w:lvl>
    <w:lvl w:ilvl="2" w:tplc="C6BA4808" w:tentative="1">
      <w:start w:val="1"/>
      <w:numFmt w:val="bullet"/>
      <w:lvlText w:val=""/>
      <w:lvlJc w:val="left"/>
      <w:pPr>
        <w:ind w:left="1800" w:hanging="360"/>
      </w:pPr>
      <w:rPr>
        <w:rFonts w:ascii="Wingdings" w:hAnsi="Wingdings" w:hint="default"/>
      </w:rPr>
    </w:lvl>
    <w:lvl w:ilvl="3" w:tplc="DAE04596" w:tentative="1">
      <w:start w:val="1"/>
      <w:numFmt w:val="bullet"/>
      <w:lvlText w:val=""/>
      <w:lvlJc w:val="left"/>
      <w:pPr>
        <w:ind w:left="2520" w:hanging="360"/>
      </w:pPr>
      <w:rPr>
        <w:rFonts w:ascii="Symbol" w:hAnsi="Symbol" w:hint="default"/>
      </w:rPr>
    </w:lvl>
    <w:lvl w:ilvl="4" w:tplc="FA5A199E" w:tentative="1">
      <w:start w:val="1"/>
      <w:numFmt w:val="bullet"/>
      <w:lvlText w:val="o"/>
      <w:lvlJc w:val="left"/>
      <w:pPr>
        <w:ind w:left="3240" w:hanging="360"/>
      </w:pPr>
      <w:rPr>
        <w:rFonts w:ascii="Courier New" w:hAnsi="Courier New" w:cs="Courier New" w:hint="default"/>
      </w:rPr>
    </w:lvl>
    <w:lvl w:ilvl="5" w:tplc="2B1056F6" w:tentative="1">
      <w:start w:val="1"/>
      <w:numFmt w:val="bullet"/>
      <w:lvlText w:val=""/>
      <w:lvlJc w:val="left"/>
      <w:pPr>
        <w:ind w:left="3960" w:hanging="360"/>
      </w:pPr>
      <w:rPr>
        <w:rFonts w:ascii="Wingdings" w:hAnsi="Wingdings" w:hint="default"/>
      </w:rPr>
    </w:lvl>
    <w:lvl w:ilvl="6" w:tplc="91EC8AD8" w:tentative="1">
      <w:start w:val="1"/>
      <w:numFmt w:val="bullet"/>
      <w:lvlText w:val=""/>
      <w:lvlJc w:val="left"/>
      <w:pPr>
        <w:ind w:left="4680" w:hanging="360"/>
      </w:pPr>
      <w:rPr>
        <w:rFonts w:ascii="Symbol" w:hAnsi="Symbol" w:hint="default"/>
      </w:rPr>
    </w:lvl>
    <w:lvl w:ilvl="7" w:tplc="EF124A92" w:tentative="1">
      <w:start w:val="1"/>
      <w:numFmt w:val="bullet"/>
      <w:lvlText w:val="o"/>
      <w:lvlJc w:val="left"/>
      <w:pPr>
        <w:ind w:left="5400" w:hanging="360"/>
      </w:pPr>
      <w:rPr>
        <w:rFonts w:ascii="Courier New" w:hAnsi="Courier New" w:cs="Courier New" w:hint="default"/>
      </w:rPr>
    </w:lvl>
    <w:lvl w:ilvl="8" w:tplc="45D09398" w:tentative="1">
      <w:start w:val="1"/>
      <w:numFmt w:val="bullet"/>
      <w:lvlText w:val=""/>
      <w:lvlJc w:val="left"/>
      <w:pPr>
        <w:ind w:left="6120" w:hanging="360"/>
      </w:pPr>
      <w:rPr>
        <w:rFonts w:ascii="Wingdings" w:hAnsi="Wingdings" w:hint="default"/>
      </w:rPr>
    </w:lvl>
  </w:abstractNum>
  <w:abstractNum w:abstractNumId="20" w15:restartNumberingAfterBreak="0">
    <w:nsid w:val="5292777E"/>
    <w:multiLevelType w:val="hybridMultilevel"/>
    <w:tmpl w:val="59C2FB18"/>
    <w:lvl w:ilvl="0" w:tplc="F97CCEF0">
      <w:start w:val="1"/>
      <w:numFmt w:val="bullet"/>
      <w:lvlText w:val=""/>
      <w:lvlJc w:val="left"/>
      <w:pPr>
        <w:ind w:left="379" w:hanging="360"/>
      </w:pPr>
      <w:rPr>
        <w:rFonts w:ascii="Wingdings" w:hAnsi="Wingdings" w:hint="default"/>
      </w:rPr>
    </w:lvl>
    <w:lvl w:ilvl="1" w:tplc="70E697AC" w:tentative="1">
      <w:start w:val="1"/>
      <w:numFmt w:val="bullet"/>
      <w:lvlText w:val="o"/>
      <w:lvlJc w:val="left"/>
      <w:pPr>
        <w:ind w:left="1080" w:hanging="360"/>
      </w:pPr>
      <w:rPr>
        <w:rFonts w:ascii="Courier New" w:hAnsi="Courier New" w:cs="Courier New" w:hint="default"/>
      </w:rPr>
    </w:lvl>
    <w:lvl w:ilvl="2" w:tplc="2B78FF74" w:tentative="1">
      <w:start w:val="1"/>
      <w:numFmt w:val="bullet"/>
      <w:lvlText w:val=""/>
      <w:lvlJc w:val="left"/>
      <w:pPr>
        <w:ind w:left="1800" w:hanging="360"/>
      </w:pPr>
      <w:rPr>
        <w:rFonts w:ascii="Wingdings" w:hAnsi="Wingdings" w:hint="default"/>
      </w:rPr>
    </w:lvl>
    <w:lvl w:ilvl="3" w:tplc="C5445B9A" w:tentative="1">
      <w:start w:val="1"/>
      <w:numFmt w:val="bullet"/>
      <w:lvlText w:val=""/>
      <w:lvlJc w:val="left"/>
      <w:pPr>
        <w:ind w:left="2520" w:hanging="360"/>
      </w:pPr>
      <w:rPr>
        <w:rFonts w:ascii="Symbol" w:hAnsi="Symbol" w:hint="default"/>
      </w:rPr>
    </w:lvl>
    <w:lvl w:ilvl="4" w:tplc="B5C848F0" w:tentative="1">
      <w:start w:val="1"/>
      <w:numFmt w:val="bullet"/>
      <w:lvlText w:val="o"/>
      <w:lvlJc w:val="left"/>
      <w:pPr>
        <w:ind w:left="3240" w:hanging="360"/>
      </w:pPr>
      <w:rPr>
        <w:rFonts w:ascii="Courier New" w:hAnsi="Courier New" w:cs="Courier New" w:hint="default"/>
      </w:rPr>
    </w:lvl>
    <w:lvl w:ilvl="5" w:tplc="AED4ACC8" w:tentative="1">
      <w:start w:val="1"/>
      <w:numFmt w:val="bullet"/>
      <w:lvlText w:val=""/>
      <w:lvlJc w:val="left"/>
      <w:pPr>
        <w:ind w:left="3960" w:hanging="360"/>
      </w:pPr>
      <w:rPr>
        <w:rFonts w:ascii="Wingdings" w:hAnsi="Wingdings" w:hint="default"/>
      </w:rPr>
    </w:lvl>
    <w:lvl w:ilvl="6" w:tplc="FD1CE932" w:tentative="1">
      <w:start w:val="1"/>
      <w:numFmt w:val="bullet"/>
      <w:lvlText w:val=""/>
      <w:lvlJc w:val="left"/>
      <w:pPr>
        <w:ind w:left="4680" w:hanging="360"/>
      </w:pPr>
      <w:rPr>
        <w:rFonts w:ascii="Symbol" w:hAnsi="Symbol" w:hint="default"/>
      </w:rPr>
    </w:lvl>
    <w:lvl w:ilvl="7" w:tplc="ADEEF360" w:tentative="1">
      <w:start w:val="1"/>
      <w:numFmt w:val="bullet"/>
      <w:lvlText w:val="o"/>
      <w:lvlJc w:val="left"/>
      <w:pPr>
        <w:ind w:left="5400" w:hanging="360"/>
      </w:pPr>
      <w:rPr>
        <w:rFonts w:ascii="Courier New" w:hAnsi="Courier New" w:cs="Courier New" w:hint="default"/>
      </w:rPr>
    </w:lvl>
    <w:lvl w:ilvl="8" w:tplc="28F6B6C0" w:tentative="1">
      <w:start w:val="1"/>
      <w:numFmt w:val="bullet"/>
      <w:lvlText w:val=""/>
      <w:lvlJc w:val="left"/>
      <w:pPr>
        <w:ind w:left="6120" w:hanging="360"/>
      </w:pPr>
      <w:rPr>
        <w:rFonts w:ascii="Wingdings" w:hAnsi="Wingdings" w:hint="default"/>
      </w:rPr>
    </w:lvl>
  </w:abstractNum>
  <w:abstractNum w:abstractNumId="21" w15:restartNumberingAfterBreak="0">
    <w:nsid w:val="52F00B66"/>
    <w:multiLevelType w:val="hybridMultilevel"/>
    <w:tmpl w:val="C956934A"/>
    <w:lvl w:ilvl="0" w:tplc="9EB04880">
      <w:start w:val="1"/>
      <w:numFmt w:val="bullet"/>
      <w:lvlText w:val=""/>
      <w:lvlJc w:val="left"/>
      <w:pPr>
        <w:ind w:left="720" w:hanging="360"/>
      </w:pPr>
      <w:rPr>
        <w:rFonts w:ascii="Wingdings" w:hAnsi="Wingdings" w:hint="default"/>
      </w:rPr>
    </w:lvl>
    <w:lvl w:ilvl="1" w:tplc="E216057A">
      <w:start w:val="1"/>
      <w:numFmt w:val="bullet"/>
      <w:lvlText w:val="o"/>
      <w:lvlJc w:val="left"/>
      <w:pPr>
        <w:ind w:left="1440" w:hanging="360"/>
      </w:pPr>
      <w:rPr>
        <w:rFonts w:ascii="Courier New" w:hAnsi="Courier New" w:cs="Courier New" w:hint="default"/>
      </w:rPr>
    </w:lvl>
    <w:lvl w:ilvl="2" w:tplc="5174215E" w:tentative="1">
      <w:start w:val="1"/>
      <w:numFmt w:val="bullet"/>
      <w:lvlText w:val=""/>
      <w:lvlJc w:val="left"/>
      <w:pPr>
        <w:ind w:left="2160" w:hanging="360"/>
      </w:pPr>
      <w:rPr>
        <w:rFonts w:ascii="Wingdings" w:hAnsi="Wingdings" w:hint="default"/>
      </w:rPr>
    </w:lvl>
    <w:lvl w:ilvl="3" w:tplc="6D68BF7E" w:tentative="1">
      <w:start w:val="1"/>
      <w:numFmt w:val="bullet"/>
      <w:lvlText w:val=""/>
      <w:lvlJc w:val="left"/>
      <w:pPr>
        <w:ind w:left="2880" w:hanging="360"/>
      </w:pPr>
      <w:rPr>
        <w:rFonts w:ascii="Symbol" w:hAnsi="Symbol" w:hint="default"/>
      </w:rPr>
    </w:lvl>
    <w:lvl w:ilvl="4" w:tplc="DE142AF6" w:tentative="1">
      <w:start w:val="1"/>
      <w:numFmt w:val="bullet"/>
      <w:lvlText w:val="o"/>
      <w:lvlJc w:val="left"/>
      <w:pPr>
        <w:ind w:left="3600" w:hanging="360"/>
      </w:pPr>
      <w:rPr>
        <w:rFonts w:ascii="Courier New" w:hAnsi="Courier New" w:cs="Courier New" w:hint="default"/>
      </w:rPr>
    </w:lvl>
    <w:lvl w:ilvl="5" w:tplc="7C80AD92" w:tentative="1">
      <w:start w:val="1"/>
      <w:numFmt w:val="bullet"/>
      <w:lvlText w:val=""/>
      <w:lvlJc w:val="left"/>
      <w:pPr>
        <w:ind w:left="4320" w:hanging="360"/>
      </w:pPr>
      <w:rPr>
        <w:rFonts w:ascii="Wingdings" w:hAnsi="Wingdings" w:hint="default"/>
      </w:rPr>
    </w:lvl>
    <w:lvl w:ilvl="6" w:tplc="49CC77AC" w:tentative="1">
      <w:start w:val="1"/>
      <w:numFmt w:val="bullet"/>
      <w:lvlText w:val=""/>
      <w:lvlJc w:val="left"/>
      <w:pPr>
        <w:ind w:left="5040" w:hanging="360"/>
      </w:pPr>
      <w:rPr>
        <w:rFonts w:ascii="Symbol" w:hAnsi="Symbol" w:hint="default"/>
      </w:rPr>
    </w:lvl>
    <w:lvl w:ilvl="7" w:tplc="7B829422" w:tentative="1">
      <w:start w:val="1"/>
      <w:numFmt w:val="bullet"/>
      <w:lvlText w:val="o"/>
      <w:lvlJc w:val="left"/>
      <w:pPr>
        <w:ind w:left="5760" w:hanging="360"/>
      </w:pPr>
      <w:rPr>
        <w:rFonts w:ascii="Courier New" w:hAnsi="Courier New" w:cs="Courier New" w:hint="default"/>
      </w:rPr>
    </w:lvl>
    <w:lvl w:ilvl="8" w:tplc="6A3A9DFA" w:tentative="1">
      <w:start w:val="1"/>
      <w:numFmt w:val="bullet"/>
      <w:lvlText w:val=""/>
      <w:lvlJc w:val="left"/>
      <w:pPr>
        <w:ind w:left="6480" w:hanging="360"/>
      </w:pPr>
      <w:rPr>
        <w:rFonts w:ascii="Wingdings" w:hAnsi="Wingdings" w:hint="default"/>
      </w:rPr>
    </w:lvl>
  </w:abstractNum>
  <w:abstractNum w:abstractNumId="22" w15:restartNumberingAfterBreak="0">
    <w:nsid w:val="54A50301"/>
    <w:multiLevelType w:val="hybridMultilevel"/>
    <w:tmpl w:val="894EE873"/>
    <w:numStyleLink w:val="ImportedStyle1"/>
  </w:abstractNum>
  <w:abstractNum w:abstractNumId="23" w15:restartNumberingAfterBreak="0">
    <w:nsid w:val="5A86041E"/>
    <w:multiLevelType w:val="hybridMultilevel"/>
    <w:tmpl w:val="2F4AABEA"/>
    <w:lvl w:ilvl="0" w:tplc="E9BA2D6E">
      <w:start w:val="1"/>
      <w:numFmt w:val="bullet"/>
      <w:lvlText w:val=""/>
      <w:lvlJc w:val="left"/>
      <w:pPr>
        <w:ind w:left="720" w:hanging="360"/>
      </w:pPr>
      <w:rPr>
        <w:rFonts w:ascii="Symbol" w:hAnsi="Symbol" w:hint="default"/>
      </w:rPr>
    </w:lvl>
    <w:lvl w:ilvl="1" w:tplc="5B4CF850">
      <w:start w:val="1"/>
      <w:numFmt w:val="bullet"/>
      <w:lvlText w:val="o"/>
      <w:lvlJc w:val="left"/>
      <w:pPr>
        <w:ind w:left="1440" w:hanging="360"/>
      </w:pPr>
      <w:rPr>
        <w:rFonts w:ascii="Courier New" w:hAnsi="Courier New" w:cs="Courier New" w:hint="default"/>
      </w:rPr>
    </w:lvl>
    <w:lvl w:ilvl="2" w:tplc="B2BEB85C" w:tentative="1">
      <w:start w:val="1"/>
      <w:numFmt w:val="bullet"/>
      <w:lvlText w:val=""/>
      <w:lvlJc w:val="left"/>
      <w:pPr>
        <w:ind w:left="2160" w:hanging="360"/>
      </w:pPr>
      <w:rPr>
        <w:rFonts w:ascii="Wingdings" w:hAnsi="Wingdings" w:hint="default"/>
      </w:rPr>
    </w:lvl>
    <w:lvl w:ilvl="3" w:tplc="48AA1F92" w:tentative="1">
      <w:start w:val="1"/>
      <w:numFmt w:val="bullet"/>
      <w:lvlText w:val=""/>
      <w:lvlJc w:val="left"/>
      <w:pPr>
        <w:ind w:left="2880" w:hanging="360"/>
      </w:pPr>
      <w:rPr>
        <w:rFonts w:ascii="Symbol" w:hAnsi="Symbol" w:hint="default"/>
      </w:rPr>
    </w:lvl>
    <w:lvl w:ilvl="4" w:tplc="814CDC0A" w:tentative="1">
      <w:start w:val="1"/>
      <w:numFmt w:val="bullet"/>
      <w:lvlText w:val="o"/>
      <w:lvlJc w:val="left"/>
      <w:pPr>
        <w:ind w:left="3600" w:hanging="360"/>
      </w:pPr>
      <w:rPr>
        <w:rFonts w:ascii="Courier New" w:hAnsi="Courier New" w:cs="Courier New" w:hint="default"/>
      </w:rPr>
    </w:lvl>
    <w:lvl w:ilvl="5" w:tplc="2982C822" w:tentative="1">
      <w:start w:val="1"/>
      <w:numFmt w:val="bullet"/>
      <w:lvlText w:val=""/>
      <w:lvlJc w:val="left"/>
      <w:pPr>
        <w:ind w:left="4320" w:hanging="360"/>
      </w:pPr>
      <w:rPr>
        <w:rFonts w:ascii="Wingdings" w:hAnsi="Wingdings" w:hint="default"/>
      </w:rPr>
    </w:lvl>
    <w:lvl w:ilvl="6" w:tplc="59C8DC9C" w:tentative="1">
      <w:start w:val="1"/>
      <w:numFmt w:val="bullet"/>
      <w:lvlText w:val=""/>
      <w:lvlJc w:val="left"/>
      <w:pPr>
        <w:ind w:left="5040" w:hanging="360"/>
      </w:pPr>
      <w:rPr>
        <w:rFonts w:ascii="Symbol" w:hAnsi="Symbol" w:hint="default"/>
      </w:rPr>
    </w:lvl>
    <w:lvl w:ilvl="7" w:tplc="CA78E0CE" w:tentative="1">
      <w:start w:val="1"/>
      <w:numFmt w:val="bullet"/>
      <w:lvlText w:val="o"/>
      <w:lvlJc w:val="left"/>
      <w:pPr>
        <w:ind w:left="5760" w:hanging="360"/>
      </w:pPr>
      <w:rPr>
        <w:rFonts w:ascii="Courier New" w:hAnsi="Courier New" w:cs="Courier New" w:hint="default"/>
      </w:rPr>
    </w:lvl>
    <w:lvl w:ilvl="8" w:tplc="FE92CBD4" w:tentative="1">
      <w:start w:val="1"/>
      <w:numFmt w:val="bullet"/>
      <w:lvlText w:val=""/>
      <w:lvlJc w:val="left"/>
      <w:pPr>
        <w:ind w:left="6480" w:hanging="360"/>
      </w:pPr>
      <w:rPr>
        <w:rFonts w:ascii="Wingdings" w:hAnsi="Wingdings" w:hint="default"/>
      </w:rPr>
    </w:lvl>
  </w:abstractNum>
  <w:abstractNum w:abstractNumId="24" w15:restartNumberingAfterBreak="0">
    <w:nsid w:val="7A15391B"/>
    <w:multiLevelType w:val="hybridMultilevel"/>
    <w:tmpl w:val="FA5ADFBE"/>
    <w:lvl w:ilvl="0" w:tplc="3B7436F0">
      <w:start w:val="1"/>
      <w:numFmt w:val="bullet"/>
      <w:lvlText w:val=""/>
      <w:lvlJc w:val="left"/>
      <w:pPr>
        <w:ind w:left="720" w:hanging="360"/>
      </w:pPr>
      <w:rPr>
        <w:rFonts w:ascii="Symbol" w:hAnsi="Symbol" w:hint="default"/>
      </w:rPr>
    </w:lvl>
    <w:lvl w:ilvl="1" w:tplc="183C1684" w:tentative="1">
      <w:start w:val="1"/>
      <w:numFmt w:val="bullet"/>
      <w:lvlText w:val="o"/>
      <w:lvlJc w:val="left"/>
      <w:pPr>
        <w:ind w:left="1440" w:hanging="360"/>
      </w:pPr>
      <w:rPr>
        <w:rFonts w:ascii="Courier New" w:hAnsi="Courier New" w:cs="Courier New" w:hint="default"/>
      </w:rPr>
    </w:lvl>
    <w:lvl w:ilvl="2" w:tplc="15163F80" w:tentative="1">
      <w:start w:val="1"/>
      <w:numFmt w:val="bullet"/>
      <w:lvlText w:val=""/>
      <w:lvlJc w:val="left"/>
      <w:pPr>
        <w:ind w:left="2160" w:hanging="360"/>
      </w:pPr>
      <w:rPr>
        <w:rFonts w:ascii="Wingdings" w:hAnsi="Wingdings" w:hint="default"/>
      </w:rPr>
    </w:lvl>
    <w:lvl w:ilvl="3" w:tplc="784C8BBA" w:tentative="1">
      <w:start w:val="1"/>
      <w:numFmt w:val="bullet"/>
      <w:lvlText w:val=""/>
      <w:lvlJc w:val="left"/>
      <w:pPr>
        <w:ind w:left="2880" w:hanging="360"/>
      </w:pPr>
      <w:rPr>
        <w:rFonts w:ascii="Symbol" w:hAnsi="Symbol" w:hint="default"/>
      </w:rPr>
    </w:lvl>
    <w:lvl w:ilvl="4" w:tplc="DE3E7FFA" w:tentative="1">
      <w:start w:val="1"/>
      <w:numFmt w:val="bullet"/>
      <w:lvlText w:val="o"/>
      <w:lvlJc w:val="left"/>
      <w:pPr>
        <w:ind w:left="3600" w:hanging="360"/>
      </w:pPr>
      <w:rPr>
        <w:rFonts w:ascii="Courier New" w:hAnsi="Courier New" w:cs="Courier New" w:hint="default"/>
      </w:rPr>
    </w:lvl>
    <w:lvl w:ilvl="5" w:tplc="2886E8BC" w:tentative="1">
      <w:start w:val="1"/>
      <w:numFmt w:val="bullet"/>
      <w:lvlText w:val=""/>
      <w:lvlJc w:val="left"/>
      <w:pPr>
        <w:ind w:left="4320" w:hanging="360"/>
      </w:pPr>
      <w:rPr>
        <w:rFonts w:ascii="Wingdings" w:hAnsi="Wingdings" w:hint="default"/>
      </w:rPr>
    </w:lvl>
    <w:lvl w:ilvl="6" w:tplc="259C27F0" w:tentative="1">
      <w:start w:val="1"/>
      <w:numFmt w:val="bullet"/>
      <w:lvlText w:val=""/>
      <w:lvlJc w:val="left"/>
      <w:pPr>
        <w:ind w:left="5040" w:hanging="360"/>
      </w:pPr>
      <w:rPr>
        <w:rFonts w:ascii="Symbol" w:hAnsi="Symbol" w:hint="default"/>
      </w:rPr>
    </w:lvl>
    <w:lvl w:ilvl="7" w:tplc="A280A014" w:tentative="1">
      <w:start w:val="1"/>
      <w:numFmt w:val="bullet"/>
      <w:lvlText w:val="o"/>
      <w:lvlJc w:val="left"/>
      <w:pPr>
        <w:ind w:left="5760" w:hanging="360"/>
      </w:pPr>
      <w:rPr>
        <w:rFonts w:ascii="Courier New" w:hAnsi="Courier New" w:cs="Courier New" w:hint="default"/>
      </w:rPr>
    </w:lvl>
    <w:lvl w:ilvl="8" w:tplc="A71A3BF6" w:tentative="1">
      <w:start w:val="1"/>
      <w:numFmt w:val="bullet"/>
      <w:lvlText w:val=""/>
      <w:lvlJc w:val="left"/>
      <w:pPr>
        <w:ind w:left="6480" w:hanging="360"/>
      </w:pPr>
      <w:rPr>
        <w:rFonts w:ascii="Wingdings" w:hAnsi="Wingdings" w:hint="default"/>
      </w:rPr>
    </w:lvl>
  </w:abstractNum>
  <w:abstractNum w:abstractNumId="25" w15:restartNumberingAfterBreak="0">
    <w:nsid w:val="7D6A26F6"/>
    <w:multiLevelType w:val="hybridMultilevel"/>
    <w:tmpl w:val="52CCCF92"/>
    <w:lvl w:ilvl="0" w:tplc="D3A4B5AC">
      <w:start w:val="1"/>
      <w:numFmt w:val="bullet"/>
      <w:lvlText w:val=""/>
      <w:lvlJc w:val="left"/>
      <w:pPr>
        <w:ind w:left="360" w:hanging="360"/>
      </w:pPr>
      <w:rPr>
        <w:rFonts w:ascii="Wingdings" w:hAnsi="Wingdings" w:hint="default"/>
      </w:rPr>
    </w:lvl>
    <w:lvl w:ilvl="1" w:tplc="2CA293D0" w:tentative="1">
      <w:start w:val="1"/>
      <w:numFmt w:val="bullet"/>
      <w:lvlText w:val="o"/>
      <w:lvlJc w:val="left"/>
      <w:pPr>
        <w:ind w:left="1080" w:hanging="360"/>
      </w:pPr>
      <w:rPr>
        <w:rFonts w:ascii="Courier New" w:hAnsi="Courier New" w:cs="Courier New" w:hint="default"/>
      </w:rPr>
    </w:lvl>
    <w:lvl w:ilvl="2" w:tplc="08D06C06" w:tentative="1">
      <w:start w:val="1"/>
      <w:numFmt w:val="bullet"/>
      <w:lvlText w:val=""/>
      <w:lvlJc w:val="left"/>
      <w:pPr>
        <w:ind w:left="1800" w:hanging="360"/>
      </w:pPr>
      <w:rPr>
        <w:rFonts w:ascii="Wingdings" w:hAnsi="Wingdings" w:hint="default"/>
      </w:rPr>
    </w:lvl>
    <w:lvl w:ilvl="3" w:tplc="83CEE21E" w:tentative="1">
      <w:start w:val="1"/>
      <w:numFmt w:val="bullet"/>
      <w:lvlText w:val=""/>
      <w:lvlJc w:val="left"/>
      <w:pPr>
        <w:ind w:left="2520" w:hanging="360"/>
      </w:pPr>
      <w:rPr>
        <w:rFonts w:ascii="Symbol" w:hAnsi="Symbol" w:hint="default"/>
      </w:rPr>
    </w:lvl>
    <w:lvl w:ilvl="4" w:tplc="42007CB0" w:tentative="1">
      <w:start w:val="1"/>
      <w:numFmt w:val="bullet"/>
      <w:lvlText w:val="o"/>
      <w:lvlJc w:val="left"/>
      <w:pPr>
        <w:ind w:left="3240" w:hanging="360"/>
      </w:pPr>
      <w:rPr>
        <w:rFonts w:ascii="Courier New" w:hAnsi="Courier New" w:cs="Courier New" w:hint="default"/>
      </w:rPr>
    </w:lvl>
    <w:lvl w:ilvl="5" w:tplc="D1229178" w:tentative="1">
      <w:start w:val="1"/>
      <w:numFmt w:val="bullet"/>
      <w:lvlText w:val=""/>
      <w:lvlJc w:val="left"/>
      <w:pPr>
        <w:ind w:left="3960" w:hanging="360"/>
      </w:pPr>
      <w:rPr>
        <w:rFonts w:ascii="Wingdings" w:hAnsi="Wingdings" w:hint="default"/>
      </w:rPr>
    </w:lvl>
    <w:lvl w:ilvl="6" w:tplc="52005176" w:tentative="1">
      <w:start w:val="1"/>
      <w:numFmt w:val="bullet"/>
      <w:lvlText w:val=""/>
      <w:lvlJc w:val="left"/>
      <w:pPr>
        <w:ind w:left="4680" w:hanging="360"/>
      </w:pPr>
      <w:rPr>
        <w:rFonts w:ascii="Symbol" w:hAnsi="Symbol" w:hint="default"/>
      </w:rPr>
    </w:lvl>
    <w:lvl w:ilvl="7" w:tplc="871CB87A" w:tentative="1">
      <w:start w:val="1"/>
      <w:numFmt w:val="bullet"/>
      <w:lvlText w:val="o"/>
      <w:lvlJc w:val="left"/>
      <w:pPr>
        <w:ind w:left="5400" w:hanging="360"/>
      </w:pPr>
      <w:rPr>
        <w:rFonts w:ascii="Courier New" w:hAnsi="Courier New" w:cs="Courier New" w:hint="default"/>
      </w:rPr>
    </w:lvl>
    <w:lvl w:ilvl="8" w:tplc="C67E50B0" w:tentative="1">
      <w:start w:val="1"/>
      <w:numFmt w:val="bullet"/>
      <w:lvlText w:val=""/>
      <w:lvlJc w:val="left"/>
      <w:pPr>
        <w:ind w:left="6120" w:hanging="360"/>
      </w:pPr>
      <w:rPr>
        <w:rFonts w:ascii="Wingdings" w:hAnsi="Wingdings" w:hint="default"/>
      </w:rPr>
    </w:lvl>
  </w:abstractNum>
  <w:num w:numId="1" w16cid:durableId="719287152">
    <w:abstractNumId w:val="15"/>
  </w:num>
  <w:num w:numId="2" w16cid:durableId="374895124">
    <w:abstractNumId w:val="21"/>
  </w:num>
  <w:num w:numId="3" w16cid:durableId="144127165">
    <w:abstractNumId w:val="23"/>
  </w:num>
  <w:num w:numId="4" w16cid:durableId="1343581830">
    <w:abstractNumId w:val="16"/>
  </w:num>
  <w:num w:numId="5" w16cid:durableId="680089458">
    <w:abstractNumId w:val="12"/>
  </w:num>
  <w:num w:numId="6" w16cid:durableId="1864859405">
    <w:abstractNumId w:val="8"/>
  </w:num>
  <w:num w:numId="7" w16cid:durableId="924610653">
    <w:abstractNumId w:val="25"/>
  </w:num>
  <w:num w:numId="8" w16cid:durableId="1151674564">
    <w:abstractNumId w:val="9"/>
  </w:num>
  <w:num w:numId="9" w16cid:durableId="2119830660">
    <w:abstractNumId w:val="11"/>
  </w:num>
  <w:num w:numId="10" w16cid:durableId="2095080052">
    <w:abstractNumId w:val="18"/>
  </w:num>
  <w:num w:numId="11" w16cid:durableId="2130588790">
    <w:abstractNumId w:val="5"/>
  </w:num>
  <w:num w:numId="12" w16cid:durableId="1698584042">
    <w:abstractNumId w:val="14"/>
  </w:num>
  <w:num w:numId="13" w16cid:durableId="509295199">
    <w:abstractNumId w:val="13"/>
  </w:num>
  <w:num w:numId="14" w16cid:durableId="932326238">
    <w:abstractNumId w:val="24"/>
  </w:num>
  <w:num w:numId="15" w16cid:durableId="484052397">
    <w:abstractNumId w:val="17"/>
  </w:num>
  <w:num w:numId="16" w16cid:durableId="1809980766">
    <w:abstractNumId w:val="10"/>
  </w:num>
  <w:num w:numId="17" w16cid:durableId="56976183">
    <w:abstractNumId w:val="19"/>
  </w:num>
  <w:num w:numId="18" w16cid:durableId="1299147127">
    <w:abstractNumId w:val="7"/>
  </w:num>
  <w:num w:numId="19" w16cid:durableId="412825988">
    <w:abstractNumId w:val="20"/>
  </w:num>
  <w:num w:numId="20" w16cid:durableId="67964830">
    <w:abstractNumId w:val="0"/>
  </w:num>
  <w:num w:numId="21" w16cid:durableId="1470247944">
    <w:abstractNumId w:val="22"/>
  </w:num>
  <w:num w:numId="22" w16cid:durableId="2115202266">
    <w:abstractNumId w:val="22"/>
    <w:lvlOverride w:ilvl="0">
      <w:lvl w:ilvl="0" w:tplc="234EAA2E">
        <w:start w:val="1"/>
        <w:numFmt w:val="bullet"/>
        <w:lvlText w:val="·"/>
        <w:lvlJc w:val="left"/>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9670"/>
          </w:tabs>
          <w:ind w:left="720" w:hanging="360"/>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6C8A7E2">
        <w:start w:val="1"/>
        <w:numFmt w:val="bullet"/>
        <w:lvlText w:val="o"/>
        <w:lvlJc w:val="left"/>
        <w:pPr>
          <w:tabs>
            <w:tab w:val="left" w:pos="720"/>
            <w:tab w:val="left" w:pos="916"/>
            <w:tab w:val="num" w:pos="1440"/>
            <w:tab w:val="left" w:pos="1832"/>
            <w:tab w:val="left" w:pos="2748"/>
            <w:tab w:val="left" w:pos="3664"/>
            <w:tab w:val="left" w:pos="4580"/>
            <w:tab w:val="left" w:pos="5496"/>
            <w:tab w:val="left" w:pos="6412"/>
            <w:tab w:val="left" w:pos="7328"/>
            <w:tab w:val="left" w:pos="8244"/>
            <w:tab w:val="left" w:pos="9160"/>
            <w:tab w:val="left" w:pos="967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822B40">
        <w:start w:val="1"/>
        <w:numFmt w:val="bullet"/>
        <w:lvlText w:val="▪"/>
        <w:lvlJc w:val="left"/>
        <w:pPr>
          <w:tabs>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967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3BA2ECA">
        <w:start w:val="1"/>
        <w:numFmt w:val="bullet"/>
        <w:lvlText w:val="·"/>
        <w:lvlJc w:val="left"/>
        <w:pPr>
          <w:tabs>
            <w:tab w:val="left" w:pos="720"/>
            <w:tab w:val="left" w:pos="916"/>
            <w:tab w:val="left" w:pos="1832"/>
            <w:tab w:val="num" w:pos="2748"/>
            <w:tab w:val="left" w:pos="3664"/>
            <w:tab w:val="left" w:pos="4580"/>
            <w:tab w:val="left" w:pos="5496"/>
            <w:tab w:val="left" w:pos="6412"/>
            <w:tab w:val="left" w:pos="7328"/>
            <w:tab w:val="left" w:pos="8244"/>
            <w:tab w:val="left" w:pos="9160"/>
            <w:tab w:val="left" w:pos="9670"/>
          </w:tabs>
          <w:ind w:left="2748" w:hanging="228"/>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F0A8E3E">
        <w:start w:val="1"/>
        <w:numFmt w:val="bullet"/>
        <w:lvlText w:val="o"/>
        <w:lvlJc w:val="left"/>
        <w:pPr>
          <w:tabs>
            <w:tab w:val="left" w:pos="720"/>
            <w:tab w:val="left" w:pos="916"/>
            <w:tab w:val="left" w:pos="1832"/>
            <w:tab w:val="left" w:pos="2748"/>
            <w:tab w:val="num" w:pos="3600"/>
            <w:tab w:val="left" w:pos="3664"/>
            <w:tab w:val="left" w:pos="4580"/>
            <w:tab w:val="left" w:pos="5496"/>
            <w:tab w:val="left" w:pos="6412"/>
            <w:tab w:val="left" w:pos="7328"/>
            <w:tab w:val="left" w:pos="8244"/>
            <w:tab w:val="left" w:pos="9160"/>
            <w:tab w:val="left" w:pos="967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FA80044">
        <w:start w:val="1"/>
        <w:numFmt w:val="bullet"/>
        <w:lvlText w:val="▪"/>
        <w:lvlJc w:val="left"/>
        <w:pPr>
          <w:tabs>
            <w:tab w:val="left" w:pos="720"/>
            <w:tab w:val="left" w:pos="916"/>
            <w:tab w:val="left" w:pos="1832"/>
            <w:tab w:val="left" w:pos="2748"/>
            <w:tab w:val="left" w:pos="3664"/>
            <w:tab w:val="num" w:pos="4320"/>
            <w:tab w:val="left" w:pos="4580"/>
            <w:tab w:val="left" w:pos="5496"/>
            <w:tab w:val="left" w:pos="6412"/>
            <w:tab w:val="left" w:pos="7328"/>
            <w:tab w:val="left" w:pos="8244"/>
            <w:tab w:val="left" w:pos="9160"/>
            <w:tab w:val="left" w:pos="967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700DBB2">
        <w:start w:val="1"/>
        <w:numFmt w:val="bullet"/>
        <w:lvlText w:val="·"/>
        <w:lvlJc w:val="left"/>
        <w:pPr>
          <w:tabs>
            <w:tab w:val="left" w:pos="720"/>
            <w:tab w:val="left" w:pos="916"/>
            <w:tab w:val="left" w:pos="1832"/>
            <w:tab w:val="left" w:pos="2748"/>
            <w:tab w:val="left" w:pos="3664"/>
            <w:tab w:val="left" w:pos="4580"/>
            <w:tab w:val="num" w:pos="5040"/>
            <w:tab w:val="left" w:pos="5496"/>
            <w:tab w:val="left" w:pos="6412"/>
            <w:tab w:val="left" w:pos="7328"/>
            <w:tab w:val="left" w:pos="8244"/>
            <w:tab w:val="left" w:pos="9160"/>
            <w:tab w:val="left" w:pos="9670"/>
          </w:tabs>
          <w:ind w:left="5040" w:hanging="360"/>
        </w:pPr>
        <w:rPr>
          <w:rFonts w:ascii="Symbol" w:eastAsia="Symbol" w:hAnsi="Symbol" w:cs="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CC4DB38">
        <w:start w:val="1"/>
        <w:numFmt w:val="bullet"/>
        <w:lvlText w:val="o"/>
        <w:lvlJc w:val="left"/>
        <w:pPr>
          <w:tabs>
            <w:tab w:val="left" w:pos="720"/>
            <w:tab w:val="left" w:pos="916"/>
            <w:tab w:val="left" w:pos="1832"/>
            <w:tab w:val="left" w:pos="2748"/>
            <w:tab w:val="left" w:pos="3664"/>
            <w:tab w:val="left" w:pos="4580"/>
            <w:tab w:val="left" w:pos="5496"/>
            <w:tab w:val="num" w:pos="5760"/>
            <w:tab w:val="left" w:pos="6412"/>
            <w:tab w:val="left" w:pos="7328"/>
            <w:tab w:val="left" w:pos="8244"/>
            <w:tab w:val="left" w:pos="9160"/>
            <w:tab w:val="left" w:pos="967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1AABFB4">
        <w:start w:val="1"/>
        <w:numFmt w:val="bullet"/>
        <w:lvlText w:val="▪"/>
        <w:lvlJc w:val="left"/>
        <w:pPr>
          <w:tabs>
            <w:tab w:val="left" w:pos="720"/>
            <w:tab w:val="left" w:pos="916"/>
            <w:tab w:val="left" w:pos="1832"/>
            <w:tab w:val="left" w:pos="2748"/>
            <w:tab w:val="left" w:pos="3664"/>
            <w:tab w:val="left" w:pos="4580"/>
            <w:tab w:val="left" w:pos="5496"/>
            <w:tab w:val="num" w:pos="6412"/>
            <w:tab w:val="left" w:pos="7328"/>
            <w:tab w:val="left" w:pos="8244"/>
            <w:tab w:val="left" w:pos="9160"/>
            <w:tab w:val="left" w:pos="9670"/>
          </w:tabs>
          <w:ind w:left="6412" w:hanging="292"/>
        </w:pPr>
        <w:rPr>
          <w:rFonts w:ascii="Arial Unicode MS" w:eastAsia="Arial Unicode MS" w:hAnsi="Arial Unicode MS" w:cs="Arial Unicode M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16cid:durableId="1879003039">
    <w:abstractNumId w:val="2"/>
  </w:num>
  <w:num w:numId="24" w16cid:durableId="1290475072">
    <w:abstractNumId w:val="1"/>
  </w:num>
  <w:num w:numId="25" w16cid:durableId="1198734767">
    <w:abstractNumId w:val="4"/>
  </w:num>
  <w:num w:numId="26" w16cid:durableId="1685668707">
    <w:abstractNumId w:val="3"/>
  </w:num>
  <w:num w:numId="27" w16cid:durableId="55223536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02F8E"/>
    <w:rsid w:val="00003956"/>
    <w:rsid w:val="000042CF"/>
    <w:rsid w:val="00020F11"/>
    <w:rsid w:val="00023F12"/>
    <w:rsid w:val="00025BC8"/>
    <w:rsid w:val="000274E1"/>
    <w:rsid w:val="00033E5E"/>
    <w:rsid w:val="00034DA8"/>
    <w:rsid w:val="00035D6E"/>
    <w:rsid w:val="00036D11"/>
    <w:rsid w:val="0003789D"/>
    <w:rsid w:val="00040A37"/>
    <w:rsid w:val="00042059"/>
    <w:rsid w:val="000449FB"/>
    <w:rsid w:val="000450B1"/>
    <w:rsid w:val="00047810"/>
    <w:rsid w:val="000663FC"/>
    <w:rsid w:val="00066A7D"/>
    <w:rsid w:val="00067C26"/>
    <w:rsid w:val="000705AF"/>
    <w:rsid w:val="00070850"/>
    <w:rsid w:val="000729F5"/>
    <w:rsid w:val="00073103"/>
    <w:rsid w:val="00074D6C"/>
    <w:rsid w:val="0007747F"/>
    <w:rsid w:val="00085A9C"/>
    <w:rsid w:val="00092CB3"/>
    <w:rsid w:val="00096DA3"/>
    <w:rsid w:val="00097F0B"/>
    <w:rsid w:val="000A52B0"/>
    <w:rsid w:val="000B2EEF"/>
    <w:rsid w:val="000B74B0"/>
    <w:rsid w:val="000C3BE1"/>
    <w:rsid w:val="000D138B"/>
    <w:rsid w:val="000D32AE"/>
    <w:rsid w:val="000D5BFE"/>
    <w:rsid w:val="000E536C"/>
    <w:rsid w:val="000E714B"/>
    <w:rsid w:val="000E7FCD"/>
    <w:rsid w:val="00106DC1"/>
    <w:rsid w:val="001075DC"/>
    <w:rsid w:val="0011585D"/>
    <w:rsid w:val="00120409"/>
    <w:rsid w:val="001207EB"/>
    <w:rsid w:val="0012213B"/>
    <w:rsid w:val="001254A9"/>
    <w:rsid w:val="00127253"/>
    <w:rsid w:val="00130161"/>
    <w:rsid w:val="00134D8C"/>
    <w:rsid w:val="0013724A"/>
    <w:rsid w:val="00141684"/>
    <w:rsid w:val="00142E06"/>
    <w:rsid w:val="00143DB1"/>
    <w:rsid w:val="00146139"/>
    <w:rsid w:val="00154F72"/>
    <w:rsid w:val="001551D4"/>
    <w:rsid w:val="00163894"/>
    <w:rsid w:val="001716E7"/>
    <w:rsid w:val="00172BB3"/>
    <w:rsid w:val="001754F2"/>
    <w:rsid w:val="00181310"/>
    <w:rsid w:val="001816AD"/>
    <w:rsid w:val="00182957"/>
    <w:rsid w:val="0018299C"/>
    <w:rsid w:val="0018476A"/>
    <w:rsid w:val="00186321"/>
    <w:rsid w:val="00187D41"/>
    <w:rsid w:val="001933C2"/>
    <w:rsid w:val="00194568"/>
    <w:rsid w:val="00195484"/>
    <w:rsid w:val="00195599"/>
    <w:rsid w:val="001957C1"/>
    <w:rsid w:val="00195D31"/>
    <w:rsid w:val="001A0DBC"/>
    <w:rsid w:val="001B11FC"/>
    <w:rsid w:val="001B125E"/>
    <w:rsid w:val="001B19BD"/>
    <w:rsid w:val="001B2114"/>
    <w:rsid w:val="001B43FB"/>
    <w:rsid w:val="001B5097"/>
    <w:rsid w:val="001B6A4E"/>
    <w:rsid w:val="001B7DA7"/>
    <w:rsid w:val="001C23F2"/>
    <w:rsid w:val="001C31A6"/>
    <w:rsid w:val="001C6D23"/>
    <w:rsid w:val="001C7F8D"/>
    <w:rsid w:val="001D4D9D"/>
    <w:rsid w:val="001E1995"/>
    <w:rsid w:val="001E455C"/>
    <w:rsid w:val="001E463C"/>
    <w:rsid w:val="001F1798"/>
    <w:rsid w:val="001F7593"/>
    <w:rsid w:val="001F7EF2"/>
    <w:rsid w:val="002122C5"/>
    <w:rsid w:val="0021364F"/>
    <w:rsid w:val="00215211"/>
    <w:rsid w:val="002179BB"/>
    <w:rsid w:val="00220AF2"/>
    <w:rsid w:val="002218E7"/>
    <w:rsid w:val="00226DF9"/>
    <w:rsid w:val="002300B2"/>
    <w:rsid w:val="00231398"/>
    <w:rsid w:val="00231B95"/>
    <w:rsid w:val="0023733F"/>
    <w:rsid w:val="00240980"/>
    <w:rsid w:val="00241B6C"/>
    <w:rsid w:val="0024209B"/>
    <w:rsid w:val="00244150"/>
    <w:rsid w:val="00246278"/>
    <w:rsid w:val="00250569"/>
    <w:rsid w:val="002508F3"/>
    <w:rsid w:val="002519AF"/>
    <w:rsid w:val="0025218E"/>
    <w:rsid w:val="00254D6F"/>
    <w:rsid w:val="0025735C"/>
    <w:rsid w:val="00260C83"/>
    <w:rsid w:val="00262157"/>
    <w:rsid w:val="0026562E"/>
    <w:rsid w:val="002706D6"/>
    <w:rsid w:val="002759C1"/>
    <w:rsid w:val="00275D37"/>
    <w:rsid w:val="00277BBA"/>
    <w:rsid w:val="00284939"/>
    <w:rsid w:val="00295F84"/>
    <w:rsid w:val="0029745D"/>
    <w:rsid w:val="002A094A"/>
    <w:rsid w:val="002A5789"/>
    <w:rsid w:val="002B4265"/>
    <w:rsid w:val="002B5422"/>
    <w:rsid w:val="002B6675"/>
    <w:rsid w:val="002B781C"/>
    <w:rsid w:val="002C1E08"/>
    <w:rsid w:val="002C68F2"/>
    <w:rsid w:val="002D47CB"/>
    <w:rsid w:val="002D7027"/>
    <w:rsid w:val="002E2D2C"/>
    <w:rsid w:val="002E5309"/>
    <w:rsid w:val="002E56A0"/>
    <w:rsid w:val="002E7A1B"/>
    <w:rsid w:val="002F679A"/>
    <w:rsid w:val="002F7869"/>
    <w:rsid w:val="00303D91"/>
    <w:rsid w:val="00310B07"/>
    <w:rsid w:val="003132C9"/>
    <w:rsid w:val="00313E72"/>
    <w:rsid w:val="0031414F"/>
    <w:rsid w:val="0032193A"/>
    <w:rsid w:val="00324EDF"/>
    <w:rsid w:val="003329BB"/>
    <w:rsid w:val="00332E22"/>
    <w:rsid w:val="003355BA"/>
    <w:rsid w:val="00335EED"/>
    <w:rsid w:val="0033742B"/>
    <w:rsid w:val="0034352F"/>
    <w:rsid w:val="00347EDB"/>
    <w:rsid w:val="00350D0B"/>
    <w:rsid w:val="003510A9"/>
    <w:rsid w:val="00351D4B"/>
    <w:rsid w:val="00354810"/>
    <w:rsid w:val="00361FDD"/>
    <w:rsid w:val="00362020"/>
    <w:rsid w:val="0036558E"/>
    <w:rsid w:val="00371B50"/>
    <w:rsid w:val="00380021"/>
    <w:rsid w:val="00381896"/>
    <w:rsid w:val="00383E4D"/>
    <w:rsid w:val="003978B6"/>
    <w:rsid w:val="003A0C1C"/>
    <w:rsid w:val="003B6111"/>
    <w:rsid w:val="003E19D0"/>
    <w:rsid w:val="003E29AE"/>
    <w:rsid w:val="003E4058"/>
    <w:rsid w:val="003E6A7C"/>
    <w:rsid w:val="003F3EB6"/>
    <w:rsid w:val="003F6829"/>
    <w:rsid w:val="003F6877"/>
    <w:rsid w:val="0040013F"/>
    <w:rsid w:val="004015A9"/>
    <w:rsid w:val="0040301C"/>
    <w:rsid w:val="0040509F"/>
    <w:rsid w:val="00405BA1"/>
    <w:rsid w:val="00405BC5"/>
    <w:rsid w:val="0042109D"/>
    <w:rsid w:val="00423B25"/>
    <w:rsid w:val="00432042"/>
    <w:rsid w:val="0043350D"/>
    <w:rsid w:val="00440307"/>
    <w:rsid w:val="0044278A"/>
    <w:rsid w:val="00442C23"/>
    <w:rsid w:val="00452B7B"/>
    <w:rsid w:val="004542CC"/>
    <w:rsid w:val="00455DD2"/>
    <w:rsid w:val="0047089F"/>
    <w:rsid w:val="00473E77"/>
    <w:rsid w:val="004768C0"/>
    <w:rsid w:val="00477EAC"/>
    <w:rsid w:val="00481204"/>
    <w:rsid w:val="00481478"/>
    <w:rsid w:val="00482292"/>
    <w:rsid w:val="00482EBF"/>
    <w:rsid w:val="00483357"/>
    <w:rsid w:val="00490589"/>
    <w:rsid w:val="00492F9A"/>
    <w:rsid w:val="004932E4"/>
    <w:rsid w:val="00496308"/>
    <w:rsid w:val="00496E63"/>
    <w:rsid w:val="004A166E"/>
    <w:rsid w:val="004A34E3"/>
    <w:rsid w:val="004A4B20"/>
    <w:rsid w:val="004B0B7F"/>
    <w:rsid w:val="004B2318"/>
    <w:rsid w:val="004B55C8"/>
    <w:rsid w:val="004B6D54"/>
    <w:rsid w:val="004B78CB"/>
    <w:rsid w:val="004C338A"/>
    <w:rsid w:val="004C3812"/>
    <w:rsid w:val="004C5E66"/>
    <w:rsid w:val="004D2881"/>
    <w:rsid w:val="004E201A"/>
    <w:rsid w:val="004E4824"/>
    <w:rsid w:val="004E4F88"/>
    <w:rsid w:val="004F0499"/>
    <w:rsid w:val="004F3293"/>
    <w:rsid w:val="005032CB"/>
    <w:rsid w:val="005039E1"/>
    <w:rsid w:val="005120B2"/>
    <w:rsid w:val="00517E90"/>
    <w:rsid w:val="0052249E"/>
    <w:rsid w:val="00525A77"/>
    <w:rsid w:val="00530847"/>
    <w:rsid w:val="00532495"/>
    <w:rsid w:val="00532997"/>
    <w:rsid w:val="00533FC8"/>
    <w:rsid w:val="00535566"/>
    <w:rsid w:val="0053576E"/>
    <w:rsid w:val="0054708F"/>
    <w:rsid w:val="00551423"/>
    <w:rsid w:val="00552623"/>
    <w:rsid w:val="0056015E"/>
    <w:rsid w:val="00565206"/>
    <w:rsid w:val="00565A17"/>
    <w:rsid w:val="00570E98"/>
    <w:rsid w:val="0058206C"/>
    <w:rsid w:val="00582C25"/>
    <w:rsid w:val="00582E3A"/>
    <w:rsid w:val="005852FB"/>
    <w:rsid w:val="00591B3B"/>
    <w:rsid w:val="005A29F9"/>
    <w:rsid w:val="005A4711"/>
    <w:rsid w:val="005A6168"/>
    <w:rsid w:val="005A6690"/>
    <w:rsid w:val="005A75DB"/>
    <w:rsid w:val="005A7B4A"/>
    <w:rsid w:val="005B1F62"/>
    <w:rsid w:val="005B51CB"/>
    <w:rsid w:val="005C0729"/>
    <w:rsid w:val="005C10C3"/>
    <w:rsid w:val="005C14FF"/>
    <w:rsid w:val="005D3886"/>
    <w:rsid w:val="005D47CE"/>
    <w:rsid w:val="005D4C9E"/>
    <w:rsid w:val="005D5D9C"/>
    <w:rsid w:val="005E1234"/>
    <w:rsid w:val="005E233B"/>
    <w:rsid w:val="005E6470"/>
    <w:rsid w:val="005F1CC7"/>
    <w:rsid w:val="005F307B"/>
    <w:rsid w:val="005F4BBC"/>
    <w:rsid w:val="005F5132"/>
    <w:rsid w:val="00600908"/>
    <w:rsid w:val="0060553B"/>
    <w:rsid w:val="006124CA"/>
    <w:rsid w:val="00612888"/>
    <w:rsid w:val="00620258"/>
    <w:rsid w:val="00626462"/>
    <w:rsid w:val="00627940"/>
    <w:rsid w:val="0063742D"/>
    <w:rsid w:val="0064302E"/>
    <w:rsid w:val="00651271"/>
    <w:rsid w:val="00657960"/>
    <w:rsid w:val="00657B8A"/>
    <w:rsid w:val="00660804"/>
    <w:rsid w:val="00672C75"/>
    <w:rsid w:val="00673168"/>
    <w:rsid w:val="0067402F"/>
    <w:rsid w:val="00680888"/>
    <w:rsid w:val="006808B1"/>
    <w:rsid w:val="00685E9D"/>
    <w:rsid w:val="0069198F"/>
    <w:rsid w:val="006954D2"/>
    <w:rsid w:val="006962C4"/>
    <w:rsid w:val="006B1DAC"/>
    <w:rsid w:val="006B3914"/>
    <w:rsid w:val="006B78C8"/>
    <w:rsid w:val="006C7E8E"/>
    <w:rsid w:val="006D2381"/>
    <w:rsid w:val="006D3A88"/>
    <w:rsid w:val="006E19E5"/>
    <w:rsid w:val="006E1ECC"/>
    <w:rsid w:val="006E33D3"/>
    <w:rsid w:val="006E556A"/>
    <w:rsid w:val="006F4E25"/>
    <w:rsid w:val="006F7666"/>
    <w:rsid w:val="00700377"/>
    <w:rsid w:val="00703B39"/>
    <w:rsid w:val="00704238"/>
    <w:rsid w:val="00705057"/>
    <w:rsid w:val="007076A6"/>
    <w:rsid w:val="007207D4"/>
    <w:rsid w:val="00720CC8"/>
    <w:rsid w:val="00721356"/>
    <w:rsid w:val="00725346"/>
    <w:rsid w:val="007274CC"/>
    <w:rsid w:val="0073011D"/>
    <w:rsid w:val="00730A1B"/>
    <w:rsid w:val="00735065"/>
    <w:rsid w:val="00736608"/>
    <w:rsid w:val="00742EAC"/>
    <w:rsid w:val="007527C7"/>
    <w:rsid w:val="00760AF1"/>
    <w:rsid w:val="007656E2"/>
    <w:rsid w:val="00766446"/>
    <w:rsid w:val="007671A5"/>
    <w:rsid w:val="00770324"/>
    <w:rsid w:val="007709BC"/>
    <w:rsid w:val="00772BF0"/>
    <w:rsid w:val="00773308"/>
    <w:rsid w:val="00774677"/>
    <w:rsid w:val="007805BB"/>
    <w:rsid w:val="0078412F"/>
    <w:rsid w:val="00787131"/>
    <w:rsid w:val="007954F4"/>
    <w:rsid w:val="00796AEE"/>
    <w:rsid w:val="007A3233"/>
    <w:rsid w:val="007A442E"/>
    <w:rsid w:val="007A443A"/>
    <w:rsid w:val="007B1E0C"/>
    <w:rsid w:val="007C0C31"/>
    <w:rsid w:val="007C403F"/>
    <w:rsid w:val="007C6637"/>
    <w:rsid w:val="007D4281"/>
    <w:rsid w:val="007D4417"/>
    <w:rsid w:val="007E0835"/>
    <w:rsid w:val="007E0CF1"/>
    <w:rsid w:val="007E2B58"/>
    <w:rsid w:val="007E2FB0"/>
    <w:rsid w:val="007E6175"/>
    <w:rsid w:val="007F35F2"/>
    <w:rsid w:val="007F654C"/>
    <w:rsid w:val="00803B27"/>
    <w:rsid w:val="00806FA3"/>
    <w:rsid w:val="00810DBF"/>
    <w:rsid w:val="00811465"/>
    <w:rsid w:val="00820730"/>
    <w:rsid w:val="0082156B"/>
    <w:rsid w:val="008319BA"/>
    <w:rsid w:val="00837111"/>
    <w:rsid w:val="008400A6"/>
    <w:rsid w:val="008404B0"/>
    <w:rsid w:val="00842D82"/>
    <w:rsid w:val="0084456F"/>
    <w:rsid w:val="00847C25"/>
    <w:rsid w:val="0085020D"/>
    <w:rsid w:val="00852544"/>
    <w:rsid w:val="00852574"/>
    <w:rsid w:val="008537AF"/>
    <w:rsid w:val="00853BA5"/>
    <w:rsid w:val="00855584"/>
    <w:rsid w:val="00860B57"/>
    <w:rsid w:val="00880AFA"/>
    <w:rsid w:val="00883C7A"/>
    <w:rsid w:val="0088416F"/>
    <w:rsid w:val="008855E4"/>
    <w:rsid w:val="008875CB"/>
    <w:rsid w:val="00896188"/>
    <w:rsid w:val="008A6D26"/>
    <w:rsid w:val="008B237B"/>
    <w:rsid w:val="008B4B96"/>
    <w:rsid w:val="008B67EA"/>
    <w:rsid w:val="008C2660"/>
    <w:rsid w:val="008C3F4A"/>
    <w:rsid w:val="008C45CA"/>
    <w:rsid w:val="008C50CB"/>
    <w:rsid w:val="008D1DF1"/>
    <w:rsid w:val="008D66E6"/>
    <w:rsid w:val="008D6900"/>
    <w:rsid w:val="008E24CD"/>
    <w:rsid w:val="008E272B"/>
    <w:rsid w:val="008E3D5F"/>
    <w:rsid w:val="008E412F"/>
    <w:rsid w:val="008E77C3"/>
    <w:rsid w:val="008F78E3"/>
    <w:rsid w:val="00900931"/>
    <w:rsid w:val="00915C78"/>
    <w:rsid w:val="009161C9"/>
    <w:rsid w:val="00927032"/>
    <w:rsid w:val="0093023F"/>
    <w:rsid w:val="009321B0"/>
    <w:rsid w:val="009367BF"/>
    <w:rsid w:val="00940002"/>
    <w:rsid w:val="00941A5D"/>
    <w:rsid w:val="00942721"/>
    <w:rsid w:val="00942975"/>
    <w:rsid w:val="00942E35"/>
    <w:rsid w:val="00944B3D"/>
    <w:rsid w:val="0094705B"/>
    <w:rsid w:val="009478BA"/>
    <w:rsid w:val="00972501"/>
    <w:rsid w:val="0098061B"/>
    <w:rsid w:val="00982DDC"/>
    <w:rsid w:val="00983388"/>
    <w:rsid w:val="009842D7"/>
    <w:rsid w:val="00987F50"/>
    <w:rsid w:val="00990D71"/>
    <w:rsid w:val="00995271"/>
    <w:rsid w:val="0099631F"/>
    <w:rsid w:val="0099644C"/>
    <w:rsid w:val="009A25B2"/>
    <w:rsid w:val="009A5220"/>
    <w:rsid w:val="009A6726"/>
    <w:rsid w:val="009B41EE"/>
    <w:rsid w:val="009B65DF"/>
    <w:rsid w:val="009C05B1"/>
    <w:rsid w:val="009C4DBF"/>
    <w:rsid w:val="009D248D"/>
    <w:rsid w:val="009D255C"/>
    <w:rsid w:val="009D30CA"/>
    <w:rsid w:val="009D32B8"/>
    <w:rsid w:val="009D39A0"/>
    <w:rsid w:val="009E001D"/>
    <w:rsid w:val="009E285B"/>
    <w:rsid w:val="009E34AB"/>
    <w:rsid w:val="009E6171"/>
    <w:rsid w:val="009E705E"/>
    <w:rsid w:val="009F12DB"/>
    <w:rsid w:val="009F43B2"/>
    <w:rsid w:val="009F776C"/>
    <w:rsid w:val="00A0611B"/>
    <w:rsid w:val="00A13691"/>
    <w:rsid w:val="00A14DA8"/>
    <w:rsid w:val="00A170A6"/>
    <w:rsid w:val="00A311C8"/>
    <w:rsid w:val="00A35DCE"/>
    <w:rsid w:val="00A37CD5"/>
    <w:rsid w:val="00A40F06"/>
    <w:rsid w:val="00A4491F"/>
    <w:rsid w:val="00A454C1"/>
    <w:rsid w:val="00A528BC"/>
    <w:rsid w:val="00A54C8C"/>
    <w:rsid w:val="00A60B22"/>
    <w:rsid w:val="00A61BCF"/>
    <w:rsid w:val="00A62469"/>
    <w:rsid w:val="00A6691F"/>
    <w:rsid w:val="00A707B4"/>
    <w:rsid w:val="00A70FEF"/>
    <w:rsid w:val="00A72F5A"/>
    <w:rsid w:val="00A73338"/>
    <w:rsid w:val="00A768BF"/>
    <w:rsid w:val="00A7733D"/>
    <w:rsid w:val="00A7786A"/>
    <w:rsid w:val="00A83948"/>
    <w:rsid w:val="00A83C13"/>
    <w:rsid w:val="00A9042D"/>
    <w:rsid w:val="00A93D33"/>
    <w:rsid w:val="00A94914"/>
    <w:rsid w:val="00AB037F"/>
    <w:rsid w:val="00AB13A1"/>
    <w:rsid w:val="00AC6133"/>
    <w:rsid w:val="00AC65E1"/>
    <w:rsid w:val="00AC736B"/>
    <w:rsid w:val="00AD39F9"/>
    <w:rsid w:val="00AF60FF"/>
    <w:rsid w:val="00AF6B6E"/>
    <w:rsid w:val="00B04C9C"/>
    <w:rsid w:val="00B06FCC"/>
    <w:rsid w:val="00B07D7B"/>
    <w:rsid w:val="00B1019E"/>
    <w:rsid w:val="00B16A15"/>
    <w:rsid w:val="00B26C44"/>
    <w:rsid w:val="00B40F93"/>
    <w:rsid w:val="00B41716"/>
    <w:rsid w:val="00B5083C"/>
    <w:rsid w:val="00B5168F"/>
    <w:rsid w:val="00B54C74"/>
    <w:rsid w:val="00B57E10"/>
    <w:rsid w:val="00B64B0D"/>
    <w:rsid w:val="00B64D28"/>
    <w:rsid w:val="00B65F94"/>
    <w:rsid w:val="00B6663C"/>
    <w:rsid w:val="00B67C3E"/>
    <w:rsid w:val="00B74278"/>
    <w:rsid w:val="00B7590F"/>
    <w:rsid w:val="00B760CA"/>
    <w:rsid w:val="00B8227E"/>
    <w:rsid w:val="00B83959"/>
    <w:rsid w:val="00B87390"/>
    <w:rsid w:val="00B905FF"/>
    <w:rsid w:val="00B938D4"/>
    <w:rsid w:val="00B946D5"/>
    <w:rsid w:val="00BB1197"/>
    <w:rsid w:val="00BB2209"/>
    <w:rsid w:val="00BB2C0D"/>
    <w:rsid w:val="00BB3561"/>
    <w:rsid w:val="00BC2572"/>
    <w:rsid w:val="00BE22B8"/>
    <w:rsid w:val="00BE3A9B"/>
    <w:rsid w:val="00BE4D59"/>
    <w:rsid w:val="00BE5386"/>
    <w:rsid w:val="00BE7ABD"/>
    <w:rsid w:val="00BF224C"/>
    <w:rsid w:val="00BF5B06"/>
    <w:rsid w:val="00BF6FD9"/>
    <w:rsid w:val="00C00772"/>
    <w:rsid w:val="00C01745"/>
    <w:rsid w:val="00C01A47"/>
    <w:rsid w:val="00C054E2"/>
    <w:rsid w:val="00C11138"/>
    <w:rsid w:val="00C111C0"/>
    <w:rsid w:val="00C1178B"/>
    <w:rsid w:val="00C12649"/>
    <w:rsid w:val="00C12F50"/>
    <w:rsid w:val="00C13452"/>
    <w:rsid w:val="00C27B37"/>
    <w:rsid w:val="00C27CFD"/>
    <w:rsid w:val="00C35851"/>
    <w:rsid w:val="00C37E7A"/>
    <w:rsid w:val="00C65595"/>
    <w:rsid w:val="00C7149C"/>
    <w:rsid w:val="00C735C9"/>
    <w:rsid w:val="00C75D67"/>
    <w:rsid w:val="00C775BF"/>
    <w:rsid w:val="00C8027A"/>
    <w:rsid w:val="00C948FB"/>
    <w:rsid w:val="00C96612"/>
    <w:rsid w:val="00CA6ECA"/>
    <w:rsid w:val="00CB003E"/>
    <w:rsid w:val="00CB0493"/>
    <w:rsid w:val="00CB0714"/>
    <w:rsid w:val="00CB20D8"/>
    <w:rsid w:val="00CB26C8"/>
    <w:rsid w:val="00CB4830"/>
    <w:rsid w:val="00CC2512"/>
    <w:rsid w:val="00CD2686"/>
    <w:rsid w:val="00CD4CE8"/>
    <w:rsid w:val="00CD5DF1"/>
    <w:rsid w:val="00CE349D"/>
    <w:rsid w:val="00CE4A02"/>
    <w:rsid w:val="00CF47C9"/>
    <w:rsid w:val="00CF5A17"/>
    <w:rsid w:val="00D029B8"/>
    <w:rsid w:val="00D02F61"/>
    <w:rsid w:val="00D06456"/>
    <w:rsid w:val="00D06B09"/>
    <w:rsid w:val="00D112E3"/>
    <w:rsid w:val="00D12605"/>
    <w:rsid w:val="00D12D55"/>
    <w:rsid w:val="00D12FB2"/>
    <w:rsid w:val="00D151E3"/>
    <w:rsid w:val="00D16627"/>
    <w:rsid w:val="00D17F1F"/>
    <w:rsid w:val="00D233E7"/>
    <w:rsid w:val="00D304BF"/>
    <w:rsid w:val="00D3448E"/>
    <w:rsid w:val="00D378C5"/>
    <w:rsid w:val="00D40A76"/>
    <w:rsid w:val="00D40A7C"/>
    <w:rsid w:val="00D41A3B"/>
    <w:rsid w:val="00D43F0D"/>
    <w:rsid w:val="00D45A0C"/>
    <w:rsid w:val="00D47C90"/>
    <w:rsid w:val="00D50AD8"/>
    <w:rsid w:val="00D535C8"/>
    <w:rsid w:val="00D61FDC"/>
    <w:rsid w:val="00D731EE"/>
    <w:rsid w:val="00D73E6B"/>
    <w:rsid w:val="00D823B6"/>
    <w:rsid w:val="00D86689"/>
    <w:rsid w:val="00DA2433"/>
    <w:rsid w:val="00DA2568"/>
    <w:rsid w:val="00DA5899"/>
    <w:rsid w:val="00DA79EC"/>
    <w:rsid w:val="00DB1BB3"/>
    <w:rsid w:val="00DB1CB4"/>
    <w:rsid w:val="00DC5589"/>
    <w:rsid w:val="00DC5D7C"/>
    <w:rsid w:val="00DC602D"/>
    <w:rsid w:val="00DD00AD"/>
    <w:rsid w:val="00DE0F03"/>
    <w:rsid w:val="00DF25A0"/>
    <w:rsid w:val="00DF2FF5"/>
    <w:rsid w:val="00E02E0C"/>
    <w:rsid w:val="00E0417A"/>
    <w:rsid w:val="00E04F53"/>
    <w:rsid w:val="00E05DCD"/>
    <w:rsid w:val="00E154E7"/>
    <w:rsid w:val="00E21C53"/>
    <w:rsid w:val="00E22145"/>
    <w:rsid w:val="00E2323B"/>
    <w:rsid w:val="00E50DD4"/>
    <w:rsid w:val="00E62794"/>
    <w:rsid w:val="00E629A6"/>
    <w:rsid w:val="00E70789"/>
    <w:rsid w:val="00E72478"/>
    <w:rsid w:val="00E748C0"/>
    <w:rsid w:val="00E76690"/>
    <w:rsid w:val="00E81220"/>
    <w:rsid w:val="00E8396F"/>
    <w:rsid w:val="00E85B56"/>
    <w:rsid w:val="00E86160"/>
    <w:rsid w:val="00E92862"/>
    <w:rsid w:val="00E93651"/>
    <w:rsid w:val="00EA0D8D"/>
    <w:rsid w:val="00EA4819"/>
    <w:rsid w:val="00EB1D9C"/>
    <w:rsid w:val="00EB5F0A"/>
    <w:rsid w:val="00EC14A6"/>
    <w:rsid w:val="00EC163D"/>
    <w:rsid w:val="00EC3DB0"/>
    <w:rsid w:val="00ED48B8"/>
    <w:rsid w:val="00ED7919"/>
    <w:rsid w:val="00EE04F8"/>
    <w:rsid w:val="00EE1D21"/>
    <w:rsid w:val="00EE6165"/>
    <w:rsid w:val="00EE73CC"/>
    <w:rsid w:val="00EF5150"/>
    <w:rsid w:val="00EF54E9"/>
    <w:rsid w:val="00EF72AB"/>
    <w:rsid w:val="00F114A7"/>
    <w:rsid w:val="00F1398D"/>
    <w:rsid w:val="00F154A6"/>
    <w:rsid w:val="00F15C36"/>
    <w:rsid w:val="00F22B5C"/>
    <w:rsid w:val="00F2494C"/>
    <w:rsid w:val="00F2658D"/>
    <w:rsid w:val="00F26A0C"/>
    <w:rsid w:val="00F27EAE"/>
    <w:rsid w:val="00F3130A"/>
    <w:rsid w:val="00F31381"/>
    <w:rsid w:val="00F33221"/>
    <w:rsid w:val="00F33503"/>
    <w:rsid w:val="00F41F9F"/>
    <w:rsid w:val="00F466F2"/>
    <w:rsid w:val="00F47A8F"/>
    <w:rsid w:val="00F57657"/>
    <w:rsid w:val="00F57E2F"/>
    <w:rsid w:val="00F662F4"/>
    <w:rsid w:val="00F675A0"/>
    <w:rsid w:val="00F745E3"/>
    <w:rsid w:val="00F75B89"/>
    <w:rsid w:val="00F8612F"/>
    <w:rsid w:val="00F868E0"/>
    <w:rsid w:val="00F90E7A"/>
    <w:rsid w:val="00F922DA"/>
    <w:rsid w:val="00F94E03"/>
    <w:rsid w:val="00F95A1E"/>
    <w:rsid w:val="00FA0EAE"/>
    <w:rsid w:val="00FA167B"/>
    <w:rsid w:val="00FB0B5C"/>
    <w:rsid w:val="00FB1D09"/>
    <w:rsid w:val="00FC109C"/>
    <w:rsid w:val="00FC1913"/>
    <w:rsid w:val="00FC219D"/>
    <w:rsid w:val="00FC2614"/>
    <w:rsid w:val="00FC325F"/>
    <w:rsid w:val="00FC38FF"/>
    <w:rsid w:val="00FC4E7C"/>
    <w:rsid w:val="00FD5127"/>
    <w:rsid w:val="00FE06A7"/>
    <w:rsid w:val="00FE36ED"/>
    <w:rsid w:val="00FE3B12"/>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60A46"/>
  <w15:docId w15:val="{F6263F5C-F88A-47EC-A0DE-FD933DC5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link w:val="ListParagraphChar"/>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uiPriority w:val="59"/>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1716E7"/>
    <w:pPr>
      <w:ind w:left="720"/>
      <w:contextualSpacing/>
    </w:pPr>
    <w:rPr>
      <w:rFonts w:ascii="Arial" w:hAnsi="Arial"/>
      <w:sz w:val="20"/>
    </w:rPr>
  </w:style>
  <w:style w:type="paragraph" w:customStyle="1" w:styleId="Default">
    <w:name w:val="Default"/>
    <w:qFormat/>
    <w:rsid w:val="00E21C53"/>
    <w:pPr>
      <w:autoSpaceDE w:val="0"/>
      <w:autoSpaceDN w:val="0"/>
      <w:adjustRightInd w:val="0"/>
    </w:pPr>
    <w:rPr>
      <w:rFonts w:ascii="Verdana" w:eastAsia="Calibri" w:hAnsi="Verdana" w:cs="Verdana"/>
      <w:color w:val="000000"/>
      <w:sz w:val="24"/>
      <w:szCs w:val="24"/>
    </w:rPr>
  </w:style>
  <w:style w:type="paragraph" w:customStyle="1" w:styleId="NoSpacing1">
    <w:name w:val="No Spacing1"/>
    <w:uiPriority w:val="1"/>
    <w:qFormat/>
    <w:rsid w:val="00E21C53"/>
    <w:rPr>
      <w:rFonts w:ascii="Calibri" w:eastAsia="SimSun" w:hAnsi="Calibri"/>
      <w:sz w:val="22"/>
      <w:szCs w:val="22"/>
    </w:rPr>
  </w:style>
  <w:style w:type="character" w:customStyle="1" w:styleId="apple-converted-space">
    <w:name w:val="apple-converted-space"/>
    <w:basedOn w:val="DefaultParagraphFont"/>
    <w:rsid w:val="00215211"/>
  </w:style>
  <w:style w:type="character" w:styleId="Hyperlink">
    <w:name w:val="Hyperlink"/>
    <w:basedOn w:val="DefaultParagraphFont"/>
    <w:unhideWhenUsed/>
    <w:rsid w:val="004768C0"/>
    <w:rPr>
      <w:color w:val="0563C1" w:themeColor="hyperlink"/>
      <w:u w:val="single"/>
    </w:rPr>
  </w:style>
  <w:style w:type="character" w:customStyle="1" w:styleId="DefaultParagraphFont0">
    <w:name w:val="Default Paragraph Font_0"/>
    <w:rsid w:val="00BE22B8"/>
  </w:style>
  <w:style w:type="paragraph" w:customStyle="1" w:styleId="Heading">
    <w:name w:val="Heading"/>
    <w:next w:val="Body"/>
    <w:rsid w:val="00CF5A17"/>
    <w:pPr>
      <w:keepNext/>
      <w:tabs>
        <w:tab w:val="left" w:pos="720"/>
      </w:tabs>
      <w:suppressAutoHyphens/>
      <w:ind w:left="1440" w:hanging="360"/>
      <w:jc w:val="right"/>
      <w:outlineLvl w:val="0"/>
    </w:pPr>
    <w:rPr>
      <w:rFonts w:ascii="Arial" w:eastAsia="Arial Unicode MS" w:hAnsi="Arial" w:cs="Arial Unicode MS"/>
      <w:b/>
      <w:bCs/>
      <w:color w:val="000000"/>
      <w:sz w:val="24"/>
      <w:szCs w:val="24"/>
      <w:u w:color="000000"/>
    </w:rPr>
  </w:style>
  <w:style w:type="paragraph" w:customStyle="1" w:styleId="Body">
    <w:name w:val="Body"/>
    <w:rsid w:val="00CF5A17"/>
    <w:rPr>
      <w:rFonts w:eastAsia="Arial Unicode MS" w:cs="Arial Unicode MS"/>
      <w:color w:val="000000"/>
      <w:u w:color="000000"/>
    </w:rPr>
  </w:style>
  <w:style w:type="paragraph" w:customStyle="1" w:styleId="Header1">
    <w:name w:val="Header1"/>
    <w:rsid w:val="00CF5A17"/>
    <w:pPr>
      <w:tabs>
        <w:tab w:val="center" w:pos="4320"/>
        <w:tab w:val="right" w:pos="8640"/>
      </w:tabs>
    </w:pPr>
    <w:rPr>
      <w:rFonts w:eastAsia="Arial Unicode MS" w:cs="Arial Unicode MS"/>
      <w:color w:val="000000"/>
      <w:u w:color="000000"/>
    </w:rPr>
  </w:style>
  <w:style w:type="paragraph" w:customStyle="1" w:styleId="SectionTitle">
    <w:name w:val="Section Title"/>
    <w:next w:val="Body"/>
    <w:rsid w:val="00CF5A17"/>
    <w:pPr>
      <w:pBdr>
        <w:top w:val="single" w:sz="1" w:space="0" w:color="FFFFFF"/>
        <w:left w:val="single" w:sz="1" w:space="0" w:color="FFFFFF"/>
        <w:bottom w:val="single" w:sz="1" w:space="0" w:color="FFFFFF"/>
        <w:right w:val="single" w:sz="1" w:space="0" w:color="FFFFFF"/>
      </w:pBdr>
      <w:shd w:val="clear" w:color="auto" w:fill="E5E5E5"/>
      <w:suppressAutoHyphens/>
      <w:spacing w:before="120" w:line="280" w:lineRule="atLeast"/>
    </w:pPr>
    <w:rPr>
      <w:rFonts w:ascii="Arial" w:eastAsia="Arial Unicode MS" w:hAnsi="Arial" w:cs="Arial Unicode MS"/>
      <w:b/>
      <w:bCs/>
      <w:color w:val="000000"/>
      <w:spacing w:val="-10"/>
      <w:position w:val="12"/>
      <w:u w:color="000000"/>
    </w:rPr>
  </w:style>
  <w:style w:type="numbering" w:customStyle="1" w:styleId="ImportedStyle1">
    <w:name w:val="Imported Style 1"/>
    <w:rsid w:val="00CF5A17"/>
    <w:pPr>
      <w:numPr>
        <w:numId w:val="20"/>
      </w:numPr>
    </w:pPr>
  </w:style>
  <w:style w:type="paragraph" w:customStyle="1" w:styleId="BodyText21">
    <w:name w:val="Body Text 21"/>
    <w:autoRedefine/>
    <w:rsid w:val="00CF5A17"/>
    <w:pPr>
      <w:jc w:val="both"/>
    </w:pPr>
    <w:rPr>
      <w:rFonts w:ascii="Verdana" w:eastAsia="Arial Unicode MS" w:hAnsi="Verdana" w:cs="Arial Unicode MS"/>
      <w:color w:val="000000"/>
      <w:u w:color="000000"/>
    </w:rPr>
  </w:style>
  <w:style w:type="paragraph" w:customStyle="1" w:styleId="Heading71">
    <w:name w:val="Heading 71"/>
    <w:next w:val="Body"/>
    <w:autoRedefine/>
    <w:rsid w:val="00CF5A17"/>
    <w:pPr>
      <w:keepNext/>
      <w:tabs>
        <w:tab w:val="left" w:pos="5040"/>
      </w:tabs>
      <w:suppressAutoHyphens/>
      <w:ind w:left="5040" w:hanging="360"/>
      <w:jc w:val="both"/>
      <w:outlineLvl w:val="2"/>
    </w:pPr>
    <w:rPr>
      <w:rFonts w:ascii="Verdana" w:eastAsia="Arial Unicode MS" w:hAnsi="Verdana" w:cs="Arial Unicode MS"/>
      <w:b/>
      <w:bCs/>
      <w:color w:val="000000"/>
      <w:sz w:val="18"/>
      <w:szCs w:val="18"/>
      <w:u w:color="000000"/>
    </w:rPr>
  </w:style>
  <w:style w:type="paragraph" w:customStyle="1" w:styleId="BodyText31">
    <w:name w:val="Body Text 31"/>
    <w:autoRedefine/>
    <w:rsid w:val="00CF5A17"/>
    <w:pPr>
      <w:spacing w:after="120"/>
    </w:pPr>
    <w:rPr>
      <w:rFonts w:eastAsia="Arial Unicode MS" w:cs="Arial Unicode MS"/>
      <w:color w:val="000000"/>
      <w:sz w:val="16"/>
      <w:szCs w:val="16"/>
      <w:u w:color="000000"/>
    </w:rPr>
  </w:style>
  <w:style w:type="numbering" w:customStyle="1" w:styleId="ImportedStyle2">
    <w:name w:val="Imported Style 2"/>
    <w:autoRedefine/>
    <w:rsid w:val="00CF5A17"/>
    <w:pPr>
      <w:numPr>
        <w:numId w:val="23"/>
      </w:numPr>
    </w:pPr>
  </w:style>
  <w:style w:type="numbering" w:customStyle="1" w:styleId="ImportedStyle3">
    <w:name w:val="Imported Style 3"/>
    <w:autoRedefine/>
    <w:rsid w:val="00CF5A17"/>
    <w:pPr>
      <w:numPr>
        <w:numId w:val="25"/>
      </w:numPr>
    </w:pPr>
  </w:style>
  <w:style w:type="character" w:customStyle="1" w:styleId="ListParagraphChar">
    <w:name w:val="List Paragraph Char"/>
    <w:link w:val="ListParagraph"/>
    <w:uiPriority w:val="34"/>
    <w:locked/>
    <w:rsid w:val="00CF5A17"/>
    <w:rPr>
      <w:sz w:val="24"/>
    </w:rPr>
  </w:style>
  <w:style w:type="character" w:customStyle="1" w:styleId="txtgreen">
    <w:name w:val="txtgreen"/>
    <w:basedOn w:val="DefaultParagraphFont"/>
    <w:rsid w:val="00CF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2655">
      <w:bodyDiv w:val="1"/>
      <w:marLeft w:val="0"/>
      <w:marRight w:val="0"/>
      <w:marTop w:val="0"/>
      <w:marBottom w:val="0"/>
      <w:divBdr>
        <w:top w:val="none" w:sz="0" w:space="0" w:color="auto"/>
        <w:left w:val="none" w:sz="0" w:space="0" w:color="auto"/>
        <w:bottom w:val="none" w:sz="0" w:space="0" w:color="auto"/>
        <w:right w:val="none" w:sz="0" w:space="0" w:color="auto"/>
      </w:divBdr>
    </w:div>
    <w:div w:id="2020815888">
      <w:bodyDiv w:val="1"/>
      <w:marLeft w:val="0"/>
      <w:marRight w:val="0"/>
      <w:marTop w:val="0"/>
      <w:marBottom w:val="0"/>
      <w:divBdr>
        <w:top w:val="none" w:sz="0" w:space="0" w:color="auto"/>
        <w:left w:val="none" w:sz="0" w:space="0" w:color="auto"/>
        <w:bottom w:val="none" w:sz="0" w:space="0" w:color="auto"/>
        <w:right w:val="none" w:sz="0" w:space="0" w:color="auto"/>
      </w:divBdr>
      <w:divsChild>
        <w:div w:id="114670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s://rdxfootmark.naukri.com/v2/track/openCv?trackingInfo=c376aedd3be010ec73a6ef2f60cdf46a134f530e18705c4458440321091b5b58120b190615425c5e0a4356014b4450530401195c1333471b1b11154658550b534c011503504e1c180c571833471b1b011041595d01535601514841481f0f2b561358191b195115495d0c00584e4209430247460c590858184508105042445b0c0f054e4108120211474a411b1213471b1b1114415859085548130d10115c6&amp;docType=do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83840.57FC621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90F55282-6362-496C-BA1E-B880EABD1917}">
  <ds:schemaRefs>
    <ds:schemaRef ds:uri="http://schemas.openxmlformats.org/officeDocument/2006/bibliography"/>
  </ds:schemaRefs>
</ds:datastoreItem>
</file>

<file path=customXml/itemProps3.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Ashwini PINGALI</cp:lastModifiedBy>
  <cp:revision>3</cp:revision>
  <cp:lastPrinted>2013-09-12T18:28:00Z</cp:lastPrinted>
  <dcterms:created xsi:type="dcterms:W3CDTF">2022-03-15T07:20:00Z</dcterms:created>
  <dcterms:modified xsi:type="dcterms:W3CDTF">2023-01-17T07:36:00Z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